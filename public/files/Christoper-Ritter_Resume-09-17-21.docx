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E4267" w14:textId="4D7B7A4F" w:rsidR="008179C4" w:rsidRPr="006C15A5" w:rsidRDefault="00291410" w:rsidP="006C15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69DCEBB5" wp14:editId="22DB209C">
                <wp:simplePos x="0" y="0"/>
                <wp:positionH relativeFrom="margin">
                  <wp:posOffset>2217420</wp:posOffset>
                </wp:positionH>
                <wp:positionV relativeFrom="paragraph">
                  <wp:posOffset>1076325</wp:posOffset>
                </wp:positionV>
                <wp:extent cx="4819650" cy="73380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7338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A8C78" w14:textId="33D01A94" w:rsidR="00BE74DA" w:rsidRDefault="00563F7C" w:rsidP="00956D9B">
                            <w:pPr>
                              <w:pStyle w:val="Heading8"/>
                            </w:pPr>
                            <w:r w:rsidRPr="00A66FB1">
                              <w:rPr>
                                <w:rStyle w:val="Heading2Char"/>
                              </w:rPr>
                              <w:t>Jenzabar, Inc.</w:t>
                            </w:r>
                            <w:r w:rsidRPr="00B61525">
                              <w:rPr>
                                <w:color w:val="262626" w:themeColor="text1" w:themeTint="D9"/>
                              </w:rPr>
                              <w:t xml:space="preserve"> 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="00BE74DA" w:rsidRPr="00A66FB1">
                              <w:rPr>
                                <w:rStyle w:val="Heading3Char"/>
                              </w:rPr>
                              <w:t>UX / UI D</w:t>
                            </w:r>
                            <w:r w:rsidR="0016766D" w:rsidRPr="00A66FB1">
                              <w:rPr>
                                <w:rStyle w:val="Heading3Char"/>
                              </w:rPr>
                              <w:t>esigner</w:t>
                            </w:r>
                            <w:r>
                              <w:rPr>
                                <w:rStyle w:val="Heading8Char"/>
                              </w:rPr>
                              <w:t xml:space="preserve"> </w:t>
                            </w:r>
                            <w:r>
                              <w:rPr>
                                <w:rStyle w:val="Heading8Char"/>
                              </w:rPr>
                              <w:br/>
                            </w:r>
                            <w:r w:rsidRPr="00A66FB1">
                              <w:rPr>
                                <w:rStyle w:val="Heading4Char"/>
                              </w:rPr>
                              <w:t>August</w:t>
                            </w:r>
                            <w:r w:rsidR="00BE74DA" w:rsidRPr="00A66FB1">
                              <w:rPr>
                                <w:rStyle w:val="Heading4Char"/>
                              </w:rPr>
                              <w:t xml:space="preserve"> 2015 – Present</w:t>
                            </w:r>
                            <w:r w:rsidR="00BE74DA" w:rsidRPr="00B61525">
                              <w:t xml:space="preserve"> </w:t>
                            </w:r>
                          </w:p>
                          <w:p w14:paraId="51987FAC" w14:textId="77777777" w:rsidR="009607FD" w:rsidRPr="009607FD" w:rsidRDefault="009607FD" w:rsidP="009607FD"/>
                          <w:p w14:paraId="46630951" w14:textId="77777777" w:rsidR="00BC7FC8" w:rsidRDefault="00BE74DA" w:rsidP="00C05F38">
                            <w:pPr>
                              <w:pStyle w:val="Heading8"/>
                              <w:numPr>
                                <w:ilvl w:val="0"/>
                                <w:numId w:val="33"/>
                              </w:numPr>
                            </w:pPr>
                            <w:r w:rsidRPr="00BC7FC8">
                              <w:t xml:space="preserve">Provided design assistance to local, remote, and offshore development teams by delivering wireframes and various UI elements (fonts, icons, colors) within an Agile environment. </w:t>
                            </w:r>
                          </w:p>
                          <w:p w14:paraId="02224344" w14:textId="77777777" w:rsidR="00BC7FC8" w:rsidRDefault="00BE74DA" w:rsidP="00C05F38">
                            <w:pPr>
                              <w:pStyle w:val="Heading8"/>
                              <w:numPr>
                                <w:ilvl w:val="0"/>
                                <w:numId w:val="33"/>
                              </w:numPr>
                            </w:pPr>
                            <w:r w:rsidRPr="00BC7FC8">
                              <w:t>Developed prototypes using Java/</w:t>
                            </w:r>
                            <w:proofErr w:type="spellStart"/>
                            <w:r w:rsidRPr="00BC7FC8">
                              <w:t>SmartGWT</w:t>
                            </w:r>
                            <w:proofErr w:type="spellEnd"/>
                            <w:r w:rsidRPr="00BC7FC8">
                              <w:t xml:space="preserve"> to demonstrate interactions and responsive layouts. </w:t>
                            </w:r>
                          </w:p>
                          <w:p w14:paraId="5079B550" w14:textId="5C3EFA94" w:rsidR="00675959" w:rsidRPr="00675959" w:rsidRDefault="00BE74DA" w:rsidP="00956D9B">
                            <w:pPr>
                              <w:pStyle w:val="Heading8"/>
                              <w:numPr>
                                <w:ilvl w:val="0"/>
                                <w:numId w:val="33"/>
                              </w:numPr>
                            </w:pPr>
                            <w:r w:rsidRPr="00BC7FC8">
                              <w:t>Redesigned UI of two flagship products</w:t>
                            </w:r>
                            <w:r w:rsidR="0003350C">
                              <w:t xml:space="preserve"> (Jenzabar </w:t>
                            </w:r>
                            <w:r w:rsidR="00AF5C10">
                              <w:t>JX</w:t>
                            </w:r>
                            <w:r w:rsidR="002F31F9">
                              <w:t xml:space="preserve"> &amp; CX10)</w:t>
                            </w:r>
                            <w:r w:rsidRPr="00BC7FC8">
                              <w:t xml:space="preserve"> using Adobe XD for concept design and feedback. </w:t>
                            </w:r>
                          </w:p>
                          <w:p w14:paraId="2BCAE164" w14:textId="77777777" w:rsidR="00AF5C10" w:rsidRDefault="00BE74DA" w:rsidP="00C05F38">
                            <w:pPr>
                              <w:pStyle w:val="Heading8"/>
                              <w:numPr>
                                <w:ilvl w:val="0"/>
                                <w:numId w:val="33"/>
                              </w:numPr>
                            </w:pPr>
                            <w:r w:rsidRPr="00BC7FC8">
                              <w:t xml:space="preserve">Developed the front-end for the desktop solution using QT/C++. </w:t>
                            </w:r>
                          </w:p>
                          <w:p w14:paraId="25B502A6" w14:textId="68A62A53" w:rsidR="00BC7FC8" w:rsidRDefault="00BE74DA" w:rsidP="00C05F38">
                            <w:pPr>
                              <w:pStyle w:val="Heading8"/>
                              <w:numPr>
                                <w:ilvl w:val="0"/>
                                <w:numId w:val="33"/>
                              </w:numPr>
                            </w:pPr>
                            <w:r w:rsidRPr="00BC7FC8">
                              <w:t>Refactored ASP for the</w:t>
                            </w:r>
                            <w:r w:rsidR="00634436">
                              <w:t xml:space="preserve"> Jenzabar ICS</w:t>
                            </w:r>
                            <w:r w:rsidRPr="00BC7FC8">
                              <w:t xml:space="preserve"> online portal to utilize Bootstrap/Sass for responsive layouts.</w:t>
                            </w:r>
                          </w:p>
                          <w:p w14:paraId="4E8B8932" w14:textId="21358708" w:rsidR="00BE74DA" w:rsidRDefault="00644AD5" w:rsidP="00C05F38">
                            <w:pPr>
                              <w:pStyle w:val="Heading8"/>
                              <w:numPr>
                                <w:ilvl w:val="0"/>
                                <w:numId w:val="33"/>
                              </w:numPr>
                            </w:pPr>
                            <w:r>
                              <w:t>Implemented Pattern Lab to deliver the new front end for Find Your Calling.</w:t>
                            </w:r>
                          </w:p>
                          <w:p w14:paraId="1D89FF3F" w14:textId="575955E1" w:rsidR="00AF5C10" w:rsidRPr="00AF5C10" w:rsidRDefault="00AF5C10" w:rsidP="00C05F38">
                            <w:pPr>
                              <w:pStyle w:val="Heading8"/>
                              <w:numPr>
                                <w:ilvl w:val="0"/>
                                <w:numId w:val="33"/>
                              </w:numPr>
                            </w:pPr>
                            <w:r>
                              <w:t>Managed</w:t>
                            </w:r>
                            <w:r w:rsidR="009F6D79">
                              <w:t xml:space="preserve"> </w:t>
                            </w:r>
                            <w:r w:rsidR="004B618C">
                              <w:t>upda</w:t>
                            </w:r>
                            <w:r w:rsidR="00634436">
                              <w:t>tes and improvements to the JICS Design System.</w:t>
                            </w:r>
                          </w:p>
                          <w:p w14:paraId="2CD701B0" w14:textId="4F6899D9" w:rsidR="00563F7C" w:rsidRDefault="00563F7C" w:rsidP="00BE74DA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  <w:p w14:paraId="7103CFA2" w14:textId="77777777" w:rsidR="00563F7C" w:rsidRPr="00B61525" w:rsidRDefault="00563F7C" w:rsidP="00563F7C">
                            <w:pPr>
                              <w:pStyle w:val="Heading8"/>
                            </w:pPr>
                            <w:r w:rsidRPr="00A66FB1">
                              <w:rPr>
                                <w:rStyle w:val="Heading2Char"/>
                              </w:rPr>
                              <w:t>Strategic Data Systems</w:t>
                            </w:r>
                            <w:r w:rsidRPr="00B61525">
                              <w:t xml:space="preserve"> </w:t>
                            </w:r>
                            <w:r>
                              <w:br/>
                            </w:r>
                            <w:r w:rsidRPr="00A66FB1">
                              <w:rPr>
                                <w:rStyle w:val="Heading3Char"/>
                              </w:rPr>
                              <w:t>Experience Design Consultant</w:t>
                            </w:r>
                          </w:p>
                          <w:p w14:paraId="7D89B61B" w14:textId="6266D681" w:rsidR="00563F7C" w:rsidRDefault="00563F7C" w:rsidP="00956D9B">
                            <w:pPr>
                              <w:pStyle w:val="Heading4"/>
                            </w:pPr>
                            <w:r>
                              <w:t>May 2015</w:t>
                            </w:r>
                            <w:r w:rsidRPr="00B61525">
                              <w:t xml:space="preserve"> – </w:t>
                            </w:r>
                            <w:r>
                              <w:t>August 2015</w:t>
                            </w:r>
                            <w:r w:rsidRPr="00B61525">
                              <w:t xml:space="preserve"> </w:t>
                            </w:r>
                          </w:p>
                          <w:p w14:paraId="1E3FF7B8" w14:textId="77777777" w:rsidR="009607FD" w:rsidRPr="009607FD" w:rsidRDefault="009607FD" w:rsidP="009607FD"/>
                          <w:p w14:paraId="7AE2FCA9" w14:textId="6FE4FEC5" w:rsidR="00563F7C" w:rsidRPr="00A66FB1" w:rsidRDefault="00563F7C" w:rsidP="00C05F38">
                            <w:pPr>
                              <w:pStyle w:val="Heading8"/>
                              <w:numPr>
                                <w:ilvl w:val="0"/>
                                <w:numId w:val="34"/>
                              </w:numPr>
                            </w:pPr>
                            <w:r w:rsidRPr="00A66FB1">
                              <w:t>Contracted to provide front-end assistance (HTML/CSS/JS) for Crown Equipment to implement a responsive design for their corporate site managed by Adobe Experience Manager.</w:t>
                            </w:r>
                          </w:p>
                          <w:p w14:paraId="5A1B2671" w14:textId="77777777" w:rsidR="00BE74DA" w:rsidRPr="00B61525" w:rsidRDefault="00BE74DA" w:rsidP="00BE74DA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  <w:p w14:paraId="5E9EB0BD" w14:textId="53A1CB69" w:rsidR="00BE74DA" w:rsidRPr="00B61525" w:rsidRDefault="00BE74DA" w:rsidP="00563F7C">
                            <w:pPr>
                              <w:pStyle w:val="Heading8"/>
                              <w:rPr>
                                <w:color w:val="262626" w:themeColor="text1" w:themeTint="D9"/>
                              </w:rPr>
                            </w:pPr>
                            <w:r w:rsidRPr="00A66FB1">
                              <w:rPr>
                                <w:rStyle w:val="Heading2Char"/>
                              </w:rPr>
                              <w:t>Trimble Navigation</w:t>
                            </w:r>
                            <w:r w:rsidRPr="00B61525">
                              <w:rPr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563F7C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Pr="00A66FB1">
                              <w:rPr>
                                <w:rStyle w:val="Heading3Char"/>
                              </w:rPr>
                              <w:t>User Experience Designer</w:t>
                            </w:r>
                          </w:p>
                          <w:p w14:paraId="08EF2DE3" w14:textId="3F8BEFF8" w:rsidR="00BE74DA" w:rsidRPr="00B61525" w:rsidRDefault="00563F7C" w:rsidP="00A66FB1">
                            <w:pPr>
                              <w:pStyle w:val="Heading4"/>
                            </w:pPr>
                            <w:r>
                              <w:t xml:space="preserve">January </w:t>
                            </w:r>
                            <w:r w:rsidR="00BE74DA" w:rsidRPr="00B61525">
                              <w:t xml:space="preserve">2014 – </w:t>
                            </w:r>
                            <w:r>
                              <w:t xml:space="preserve">May </w:t>
                            </w:r>
                            <w:r w:rsidR="00BE74DA" w:rsidRPr="00B61525">
                              <w:t>2015</w:t>
                            </w:r>
                          </w:p>
                          <w:p w14:paraId="5AC00E2B" w14:textId="77777777" w:rsidR="00BE74DA" w:rsidRPr="00B61525" w:rsidRDefault="00BE74DA" w:rsidP="00BE74DA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  <w:p w14:paraId="4B8788EC" w14:textId="77777777" w:rsidR="009607FD" w:rsidRDefault="00BE74DA" w:rsidP="00956D9B">
                            <w:pPr>
                              <w:pStyle w:val="Heading8"/>
                              <w:numPr>
                                <w:ilvl w:val="0"/>
                                <w:numId w:val="35"/>
                              </w:numPr>
                            </w:pPr>
                            <w:r w:rsidRPr="00A66FB1">
                              <w:t xml:space="preserve">Brainstormed concepts with machine operators using </w:t>
                            </w:r>
                            <w:proofErr w:type="spellStart"/>
                            <w:r w:rsidRPr="00A66FB1">
                              <w:t>Gamestorming</w:t>
                            </w:r>
                            <w:proofErr w:type="spellEnd"/>
                            <w:r w:rsidRPr="00A66FB1">
                              <w:t xml:space="preserve"> techniques to generate new ideas. </w:t>
                            </w:r>
                          </w:p>
                          <w:p w14:paraId="5D0F9CB9" w14:textId="38811821" w:rsidR="00A66FB1" w:rsidRPr="00A66FB1" w:rsidRDefault="00BE74DA" w:rsidP="00956D9B">
                            <w:pPr>
                              <w:pStyle w:val="Heading8"/>
                              <w:numPr>
                                <w:ilvl w:val="0"/>
                                <w:numId w:val="35"/>
                              </w:numPr>
                            </w:pPr>
                            <w:r w:rsidRPr="00A66FB1">
                              <w:t xml:space="preserve">Developed HTML/Bootstrap prototypes for field testing with machine operators. Conducted field research of the construction industry across the US and Canada, providing top level reports to primary stakeholders. </w:t>
                            </w:r>
                          </w:p>
                          <w:p w14:paraId="00C7D4B5" w14:textId="3AFC55AD" w:rsidR="006C15A5" w:rsidRPr="00A66FB1" w:rsidRDefault="00BE74DA" w:rsidP="00956D9B">
                            <w:pPr>
                              <w:pStyle w:val="Heading8"/>
                              <w:numPr>
                                <w:ilvl w:val="0"/>
                                <w:numId w:val="35"/>
                              </w:numPr>
                            </w:pPr>
                            <w:r w:rsidRPr="00A66FB1">
                              <w:t>Provided design assets</w:t>
                            </w:r>
                            <w:r w:rsidR="00397A09" w:rsidRPr="00A66FB1">
                              <w:t xml:space="preserve"> for prototypes</w:t>
                            </w:r>
                            <w:r w:rsidRPr="00A66FB1">
                              <w:t xml:space="preserve"> and production within an Agile environment, </w:t>
                            </w:r>
                            <w:r w:rsidR="00397A09" w:rsidRPr="00A66FB1">
                              <w:t>including</w:t>
                            </w:r>
                            <w:r w:rsidRPr="00A66FB1">
                              <w:t xml:space="preserve"> style guides and custom icons for Android applications.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CEB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4.6pt;margin-top:84.75pt;width:379.5pt;height:577.8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" filled="f" stroked="f">
                <v:textbox>
                  <w:txbxContent>
                    <w:p w14:paraId="0D1A8C78" w14:textId="33D01A94" w:rsidR="00BE74DA" w:rsidRDefault="00563F7C" w:rsidP="00956D9B">
                      <w:pPr>
                        <w:pStyle w:val="Heading8"/>
                      </w:pPr>
                      <w:r w:rsidRPr="00A66FB1">
                        <w:rPr>
                          <w:rStyle w:val="Heading2Char"/>
                        </w:rPr>
                        <w:t>Jenzabar, Inc.</w:t>
                      </w:r>
                      <w:r w:rsidRPr="00B61525">
                        <w:rPr>
                          <w:color w:val="262626" w:themeColor="text1" w:themeTint="D9"/>
                        </w:rPr>
                        <w:t xml:space="preserve"> </w:t>
                      </w:r>
                      <w:r>
                        <w:rPr>
                          <w:color w:val="262626" w:themeColor="text1" w:themeTint="D9"/>
                        </w:rPr>
                        <w:br/>
                      </w:r>
                      <w:r w:rsidR="00BE74DA" w:rsidRPr="00A66FB1">
                        <w:rPr>
                          <w:rStyle w:val="Heading3Char"/>
                        </w:rPr>
                        <w:t>UX / UI D</w:t>
                      </w:r>
                      <w:r w:rsidR="0016766D" w:rsidRPr="00A66FB1">
                        <w:rPr>
                          <w:rStyle w:val="Heading3Char"/>
                        </w:rPr>
                        <w:t>esigner</w:t>
                      </w:r>
                      <w:r>
                        <w:rPr>
                          <w:rStyle w:val="Heading8Char"/>
                        </w:rPr>
                        <w:t xml:space="preserve"> </w:t>
                      </w:r>
                      <w:r>
                        <w:rPr>
                          <w:rStyle w:val="Heading8Char"/>
                        </w:rPr>
                        <w:br/>
                      </w:r>
                      <w:r w:rsidRPr="00A66FB1">
                        <w:rPr>
                          <w:rStyle w:val="Heading4Char"/>
                        </w:rPr>
                        <w:t>August</w:t>
                      </w:r>
                      <w:r w:rsidR="00BE74DA" w:rsidRPr="00A66FB1">
                        <w:rPr>
                          <w:rStyle w:val="Heading4Char"/>
                        </w:rPr>
                        <w:t xml:space="preserve"> 2015 – Present</w:t>
                      </w:r>
                      <w:r w:rsidR="00BE74DA" w:rsidRPr="00B61525">
                        <w:t xml:space="preserve"> </w:t>
                      </w:r>
                    </w:p>
                    <w:p w14:paraId="51987FAC" w14:textId="77777777" w:rsidR="009607FD" w:rsidRPr="009607FD" w:rsidRDefault="009607FD" w:rsidP="009607FD"/>
                    <w:p w14:paraId="46630951" w14:textId="77777777" w:rsidR="00BC7FC8" w:rsidRDefault="00BE74DA" w:rsidP="00C05F38">
                      <w:pPr>
                        <w:pStyle w:val="Heading8"/>
                        <w:numPr>
                          <w:ilvl w:val="0"/>
                          <w:numId w:val="33"/>
                        </w:numPr>
                      </w:pPr>
                      <w:r w:rsidRPr="00BC7FC8">
                        <w:t xml:space="preserve">Provided design assistance to local, remote, and offshore development teams by delivering wireframes and various UI elements (fonts, icons, colors) within an Agile environment. </w:t>
                      </w:r>
                    </w:p>
                    <w:p w14:paraId="02224344" w14:textId="77777777" w:rsidR="00BC7FC8" w:rsidRDefault="00BE74DA" w:rsidP="00C05F38">
                      <w:pPr>
                        <w:pStyle w:val="Heading8"/>
                        <w:numPr>
                          <w:ilvl w:val="0"/>
                          <w:numId w:val="33"/>
                        </w:numPr>
                      </w:pPr>
                      <w:r w:rsidRPr="00BC7FC8">
                        <w:t>Developed prototypes using Java/</w:t>
                      </w:r>
                      <w:proofErr w:type="spellStart"/>
                      <w:r w:rsidRPr="00BC7FC8">
                        <w:t>SmartGWT</w:t>
                      </w:r>
                      <w:proofErr w:type="spellEnd"/>
                      <w:r w:rsidRPr="00BC7FC8">
                        <w:t xml:space="preserve"> to demonstrate interactions and responsive layouts. </w:t>
                      </w:r>
                    </w:p>
                    <w:p w14:paraId="5079B550" w14:textId="5C3EFA94" w:rsidR="00675959" w:rsidRPr="00675959" w:rsidRDefault="00BE74DA" w:rsidP="00956D9B">
                      <w:pPr>
                        <w:pStyle w:val="Heading8"/>
                        <w:numPr>
                          <w:ilvl w:val="0"/>
                          <w:numId w:val="33"/>
                        </w:numPr>
                      </w:pPr>
                      <w:r w:rsidRPr="00BC7FC8">
                        <w:t>Redesigned UI of two flagship products</w:t>
                      </w:r>
                      <w:r w:rsidR="0003350C">
                        <w:t xml:space="preserve"> (Jenzabar </w:t>
                      </w:r>
                      <w:r w:rsidR="00AF5C10">
                        <w:t>JX</w:t>
                      </w:r>
                      <w:r w:rsidR="002F31F9">
                        <w:t xml:space="preserve"> &amp; CX10)</w:t>
                      </w:r>
                      <w:r w:rsidRPr="00BC7FC8">
                        <w:t xml:space="preserve"> using Adobe XD for concept design and feedback. </w:t>
                      </w:r>
                    </w:p>
                    <w:p w14:paraId="2BCAE164" w14:textId="77777777" w:rsidR="00AF5C10" w:rsidRDefault="00BE74DA" w:rsidP="00C05F38">
                      <w:pPr>
                        <w:pStyle w:val="Heading8"/>
                        <w:numPr>
                          <w:ilvl w:val="0"/>
                          <w:numId w:val="33"/>
                        </w:numPr>
                      </w:pPr>
                      <w:r w:rsidRPr="00BC7FC8">
                        <w:t xml:space="preserve">Developed the front-end for the desktop solution using QT/C++. </w:t>
                      </w:r>
                    </w:p>
                    <w:p w14:paraId="25B502A6" w14:textId="68A62A53" w:rsidR="00BC7FC8" w:rsidRDefault="00BE74DA" w:rsidP="00C05F38">
                      <w:pPr>
                        <w:pStyle w:val="Heading8"/>
                        <w:numPr>
                          <w:ilvl w:val="0"/>
                          <w:numId w:val="33"/>
                        </w:numPr>
                      </w:pPr>
                      <w:r w:rsidRPr="00BC7FC8">
                        <w:t>Refactored ASP for the</w:t>
                      </w:r>
                      <w:r w:rsidR="00634436">
                        <w:t xml:space="preserve"> Jenzabar ICS</w:t>
                      </w:r>
                      <w:r w:rsidRPr="00BC7FC8">
                        <w:t xml:space="preserve"> online portal to utilize Bootstrap/Sass for responsive layouts.</w:t>
                      </w:r>
                    </w:p>
                    <w:p w14:paraId="4E8B8932" w14:textId="21358708" w:rsidR="00BE74DA" w:rsidRDefault="00644AD5" w:rsidP="00C05F38">
                      <w:pPr>
                        <w:pStyle w:val="Heading8"/>
                        <w:numPr>
                          <w:ilvl w:val="0"/>
                          <w:numId w:val="33"/>
                        </w:numPr>
                      </w:pPr>
                      <w:r>
                        <w:t>Implemented Pattern Lab to deliver the new front end for Find Your Calling.</w:t>
                      </w:r>
                    </w:p>
                    <w:p w14:paraId="1D89FF3F" w14:textId="575955E1" w:rsidR="00AF5C10" w:rsidRPr="00AF5C10" w:rsidRDefault="00AF5C10" w:rsidP="00C05F38">
                      <w:pPr>
                        <w:pStyle w:val="Heading8"/>
                        <w:numPr>
                          <w:ilvl w:val="0"/>
                          <w:numId w:val="33"/>
                        </w:numPr>
                      </w:pPr>
                      <w:r>
                        <w:t>Managed</w:t>
                      </w:r>
                      <w:r w:rsidR="009F6D79">
                        <w:t xml:space="preserve"> </w:t>
                      </w:r>
                      <w:r w:rsidR="004B618C">
                        <w:t>upda</w:t>
                      </w:r>
                      <w:r w:rsidR="00634436">
                        <w:t>tes and improvements to the JICS Design System.</w:t>
                      </w:r>
                    </w:p>
                    <w:p w14:paraId="2CD701B0" w14:textId="4F6899D9" w:rsidR="00563F7C" w:rsidRDefault="00563F7C" w:rsidP="00BE74DA">
                      <w:pPr>
                        <w:rPr>
                          <w:color w:val="262626" w:themeColor="text1" w:themeTint="D9"/>
                        </w:rPr>
                      </w:pPr>
                    </w:p>
                    <w:p w14:paraId="7103CFA2" w14:textId="77777777" w:rsidR="00563F7C" w:rsidRPr="00B61525" w:rsidRDefault="00563F7C" w:rsidP="00563F7C">
                      <w:pPr>
                        <w:pStyle w:val="Heading8"/>
                      </w:pPr>
                      <w:r w:rsidRPr="00A66FB1">
                        <w:rPr>
                          <w:rStyle w:val="Heading2Char"/>
                        </w:rPr>
                        <w:t>Strategic Data Systems</w:t>
                      </w:r>
                      <w:r w:rsidRPr="00B61525">
                        <w:t xml:space="preserve"> </w:t>
                      </w:r>
                      <w:r>
                        <w:br/>
                      </w:r>
                      <w:r w:rsidRPr="00A66FB1">
                        <w:rPr>
                          <w:rStyle w:val="Heading3Char"/>
                        </w:rPr>
                        <w:t>Experience Design Consultant</w:t>
                      </w:r>
                    </w:p>
                    <w:p w14:paraId="7D89B61B" w14:textId="6266D681" w:rsidR="00563F7C" w:rsidRDefault="00563F7C" w:rsidP="00956D9B">
                      <w:pPr>
                        <w:pStyle w:val="Heading4"/>
                      </w:pPr>
                      <w:r>
                        <w:t>May 2015</w:t>
                      </w:r>
                      <w:r w:rsidRPr="00B61525">
                        <w:t xml:space="preserve"> – </w:t>
                      </w:r>
                      <w:r>
                        <w:t>August 2015</w:t>
                      </w:r>
                      <w:r w:rsidRPr="00B61525">
                        <w:t xml:space="preserve"> </w:t>
                      </w:r>
                    </w:p>
                    <w:p w14:paraId="1E3FF7B8" w14:textId="77777777" w:rsidR="009607FD" w:rsidRPr="009607FD" w:rsidRDefault="009607FD" w:rsidP="009607FD"/>
                    <w:p w14:paraId="7AE2FCA9" w14:textId="6FE4FEC5" w:rsidR="00563F7C" w:rsidRPr="00A66FB1" w:rsidRDefault="00563F7C" w:rsidP="00C05F38">
                      <w:pPr>
                        <w:pStyle w:val="Heading8"/>
                        <w:numPr>
                          <w:ilvl w:val="0"/>
                          <w:numId w:val="34"/>
                        </w:numPr>
                      </w:pPr>
                      <w:r w:rsidRPr="00A66FB1">
                        <w:t>Contracted to provide front-end assistance (HTML/CSS/JS) for Crown Equipment to implement a responsive design for their corporate site managed by Adobe Experience Manager.</w:t>
                      </w:r>
                    </w:p>
                    <w:p w14:paraId="5A1B2671" w14:textId="77777777" w:rsidR="00BE74DA" w:rsidRPr="00B61525" w:rsidRDefault="00BE74DA" w:rsidP="00BE74DA">
                      <w:pPr>
                        <w:rPr>
                          <w:color w:val="262626" w:themeColor="text1" w:themeTint="D9"/>
                        </w:rPr>
                      </w:pPr>
                    </w:p>
                    <w:p w14:paraId="5E9EB0BD" w14:textId="53A1CB69" w:rsidR="00BE74DA" w:rsidRPr="00B61525" w:rsidRDefault="00BE74DA" w:rsidP="00563F7C">
                      <w:pPr>
                        <w:pStyle w:val="Heading8"/>
                        <w:rPr>
                          <w:color w:val="262626" w:themeColor="text1" w:themeTint="D9"/>
                        </w:rPr>
                      </w:pPr>
                      <w:r w:rsidRPr="00A66FB1">
                        <w:rPr>
                          <w:rStyle w:val="Heading2Char"/>
                        </w:rPr>
                        <w:t>Trimble Navigation</w:t>
                      </w:r>
                      <w:r w:rsidRPr="00B61525">
                        <w:rPr>
                          <w:color w:val="262626" w:themeColor="text1" w:themeTint="D9"/>
                        </w:rPr>
                        <w:t xml:space="preserve"> </w:t>
                      </w:r>
                      <w:r w:rsidR="00563F7C">
                        <w:rPr>
                          <w:color w:val="262626" w:themeColor="text1" w:themeTint="D9"/>
                        </w:rPr>
                        <w:br/>
                      </w:r>
                      <w:r w:rsidRPr="00A66FB1">
                        <w:rPr>
                          <w:rStyle w:val="Heading3Char"/>
                        </w:rPr>
                        <w:t>User Experience Designer</w:t>
                      </w:r>
                    </w:p>
                    <w:p w14:paraId="08EF2DE3" w14:textId="3F8BEFF8" w:rsidR="00BE74DA" w:rsidRPr="00B61525" w:rsidRDefault="00563F7C" w:rsidP="00A66FB1">
                      <w:pPr>
                        <w:pStyle w:val="Heading4"/>
                      </w:pPr>
                      <w:r>
                        <w:t xml:space="preserve">January </w:t>
                      </w:r>
                      <w:r w:rsidR="00BE74DA" w:rsidRPr="00B61525">
                        <w:t xml:space="preserve">2014 – </w:t>
                      </w:r>
                      <w:r>
                        <w:t xml:space="preserve">May </w:t>
                      </w:r>
                      <w:r w:rsidR="00BE74DA" w:rsidRPr="00B61525">
                        <w:t>2015</w:t>
                      </w:r>
                    </w:p>
                    <w:p w14:paraId="5AC00E2B" w14:textId="77777777" w:rsidR="00BE74DA" w:rsidRPr="00B61525" w:rsidRDefault="00BE74DA" w:rsidP="00BE74DA">
                      <w:pPr>
                        <w:rPr>
                          <w:color w:val="262626" w:themeColor="text1" w:themeTint="D9"/>
                        </w:rPr>
                      </w:pPr>
                    </w:p>
                    <w:p w14:paraId="4B8788EC" w14:textId="77777777" w:rsidR="009607FD" w:rsidRDefault="00BE74DA" w:rsidP="00956D9B">
                      <w:pPr>
                        <w:pStyle w:val="Heading8"/>
                        <w:numPr>
                          <w:ilvl w:val="0"/>
                          <w:numId w:val="35"/>
                        </w:numPr>
                      </w:pPr>
                      <w:r w:rsidRPr="00A66FB1">
                        <w:t xml:space="preserve">Brainstormed concepts with machine operators using </w:t>
                      </w:r>
                      <w:proofErr w:type="spellStart"/>
                      <w:r w:rsidRPr="00A66FB1">
                        <w:t>Gamestorming</w:t>
                      </w:r>
                      <w:proofErr w:type="spellEnd"/>
                      <w:r w:rsidRPr="00A66FB1">
                        <w:t xml:space="preserve"> techniques to generate new ideas. </w:t>
                      </w:r>
                    </w:p>
                    <w:p w14:paraId="5D0F9CB9" w14:textId="38811821" w:rsidR="00A66FB1" w:rsidRPr="00A66FB1" w:rsidRDefault="00BE74DA" w:rsidP="00956D9B">
                      <w:pPr>
                        <w:pStyle w:val="Heading8"/>
                        <w:numPr>
                          <w:ilvl w:val="0"/>
                          <w:numId w:val="35"/>
                        </w:numPr>
                      </w:pPr>
                      <w:r w:rsidRPr="00A66FB1">
                        <w:t xml:space="preserve">Developed HTML/Bootstrap prototypes for field testing with machine operators. Conducted field research of the construction industry across the US and Canada, providing top level reports to primary stakeholders. </w:t>
                      </w:r>
                    </w:p>
                    <w:p w14:paraId="00C7D4B5" w14:textId="3AFC55AD" w:rsidR="006C15A5" w:rsidRPr="00A66FB1" w:rsidRDefault="00BE74DA" w:rsidP="00956D9B">
                      <w:pPr>
                        <w:pStyle w:val="Heading8"/>
                        <w:numPr>
                          <w:ilvl w:val="0"/>
                          <w:numId w:val="35"/>
                        </w:numPr>
                      </w:pPr>
                      <w:r w:rsidRPr="00A66FB1">
                        <w:t>Provided design assets</w:t>
                      </w:r>
                      <w:r w:rsidR="00397A09" w:rsidRPr="00A66FB1">
                        <w:t xml:space="preserve"> for prototypes</w:t>
                      </w:r>
                      <w:r w:rsidRPr="00A66FB1">
                        <w:t xml:space="preserve"> and production within an Agile environment, </w:t>
                      </w:r>
                      <w:r w:rsidR="00397A09" w:rsidRPr="00A66FB1">
                        <w:t>including</w:t>
                      </w:r>
                      <w:r w:rsidRPr="00A66FB1">
                        <w:t xml:space="preserve"> style guides and custom icons for Android applications.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AB07A2" wp14:editId="7564F3C4">
                <wp:simplePos x="0" y="0"/>
                <wp:positionH relativeFrom="margin">
                  <wp:posOffset>-333375</wp:posOffset>
                </wp:positionH>
                <wp:positionV relativeFrom="page">
                  <wp:posOffset>9395460</wp:posOffset>
                </wp:positionV>
                <wp:extent cx="7534275" cy="44069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4275" cy="440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0EE66" w14:textId="6AFAF95B" w:rsidR="00BE74DA" w:rsidRPr="00B61525" w:rsidRDefault="00BE74DA" w:rsidP="00316247">
                            <w:pPr>
                              <w:pStyle w:val="Subtitle"/>
                              <w:jc w:val="center"/>
                            </w:pPr>
                            <w:r w:rsidRPr="00B61525">
                              <w:t xml:space="preserve">chris@christopherritter.com ● </w:t>
                            </w:r>
                            <w:r w:rsidR="00291410">
                              <w:t>Springboro</w:t>
                            </w:r>
                            <w:r w:rsidRPr="00B61525">
                              <w:t>, Ohio</w:t>
                            </w:r>
                          </w:p>
                          <w:p w14:paraId="08968079" w14:textId="77777777" w:rsidR="00BE74DA" w:rsidRPr="00B61525" w:rsidRDefault="00BE74DA" w:rsidP="00316247">
                            <w:pPr>
                              <w:pStyle w:val="Subtitle"/>
                              <w:jc w:val="center"/>
                            </w:pPr>
                            <w:r w:rsidRPr="00B61525">
                              <w:t>www.christopherritter.com ● www.linkedin.com/in/christopherritter</w:t>
                            </w:r>
                          </w:p>
                          <w:p w14:paraId="10CB4507" w14:textId="77777777" w:rsidR="00BE74DA" w:rsidRPr="00B61525" w:rsidRDefault="00BE74DA" w:rsidP="00316247">
                            <w:pPr>
                              <w:pStyle w:val="Subtitle"/>
                              <w:jc w:val="center"/>
                            </w:pPr>
                          </w:p>
                          <w:p w14:paraId="7754EC40" w14:textId="67DE3A78" w:rsidR="00F869F7" w:rsidRPr="00B61525" w:rsidRDefault="00F869F7" w:rsidP="00316247">
                            <w:pPr>
                              <w:pStyle w:val="Subtitle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B07A2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26.25pt;margin-top:739.8pt;width:593.25pt;height:34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" filled="f" stroked="f">
                <v:textbox>
                  <w:txbxContent>
                    <w:p w14:paraId="3410EE66" w14:textId="6AFAF95B" w:rsidR="00BE74DA" w:rsidRPr="00B61525" w:rsidRDefault="00BE74DA" w:rsidP="00316247">
                      <w:pPr>
                        <w:pStyle w:val="Subtitle"/>
                        <w:jc w:val="center"/>
                      </w:pPr>
                      <w:r w:rsidRPr="00B61525">
                        <w:t xml:space="preserve">chris@christopherritter.com ● </w:t>
                      </w:r>
                      <w:r w:rsidR="00291410">
                        <w:t>Springboro</w:t>
                      </w:r>
                      <w:r w:rsidRPr="00B61525">
                        <w:t>, Ohio</w:t>
                      </w:r>
                    </w:p>
                    <w:p w14:paraId="08968079" w14:textId="77777777" w:rsidR="00BE74DA" w:rsidRPr="00B61525" w:rsidRDefault="00BE74DA" w:rsidP="00316247">
                      <w:pPr>
                        <w:pStyle w:val="Subtitle"/>
                        <w:jc w:val="center"/>
                      </w:pPr>
                      <w:r w:rsidRPr="00B61525">
                        <w:t>www.christopherritter.com ● www.linkedin.com/in/christopherritter</w:t>
                      </w:r>
                    </w:p>
                    <w:p w14:paraId="10CB4507" w14:textId="77777777" w:rsidR="00BE74DA" w:rsidRPr="00B61525" w:rsidRDefault="00BE74DA" w:rsidP="00316247">
                      <w:pPr>
                        <w:pStyle w:val="Subtitle"/>
                        <w:jc w:val="center"/>
                      </w:pPr>
                    </w:p>
                    <w:p w14:paraId="7754EC40" w14:textId="67DE3A78" w:rsidR="00F869F7" w:rsidRPr="00B61525" w:rsidRDefault="00F869F7" w:rsidP="00316247">
                      <w:pPr>
                        <w:pStyle w:val="Subtitle"/>
                        <w:jc w:val="center"/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457200" distR="114300" simplePos="0" relativeHeight="251671552" behindDoc="0" locked="0" layoutInCell="0" allowOverlap="1" wp14:anchorId="48D6114C" wp14:editId="6D45B484">
                <wp:simplePos x="0" y="0"/>
                <wp:positionH relativeFrom="margin">
                  <wp:posOffset>-190500</wp:posOffset>
                </wp:positionH>
                <wp:positionV relativeFrom="margin">
                  <wp:posOffset>1076325</wp:posOffset>
                </wp:positionV>
                <wp:extent cx="2314575" cy="7338060"/>
                <wp:effectExtent l="0" t="0" r="9525" b="0"/>
                <wp:wrapSquare wrapText="bothSides"/>
                <wp:docPr id="21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4575" cy="73380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</wps:spPr>
                      <wps:txbx>
                        <w:txbxContent>
                          <w:p w14:paraId="5E2A80C5" w14:textId="6C6ED8DE" w:rsidR="00BE74DA" w:rsidRPr="00BE74DA" w:rsidRDefault="00FF5E9D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  <w:r w:rsidRPr="00FF5E9D">
                              <w:rPr>
                                <w:b/>
                                <w:color w:val="323E4F" w:themeColor="text2" w:themeShade="BF"/>
                              </w:rPr>
                              <w:t>UX Designer &amp; Front-End Dev</w:t>
                            </w:r>
                            <w:r>
                              <w:rPr>
                                <w:b/>
                                <w:color w:val="323E4F" w:themeColor="text2" w:themeShade="BF"/>
                              </w:rPr>
                              <w:t xml:space="preserve"> </w:t>
                            </w:r>
                            <w:r w:rsidR="00BE74DA" w:rsidRPr="00BE74DA">
                              <w:rPr>
                                <w:color w:val="323E4F" w:themeColor="text2" w:themeShade="BF"/>
                              </w:rPr>
                              <w:t xml:space="preserve">providing </w:t>
                            </w:r>
                            <w:r w:rsidR="009329BA">
                              <w:rPr>
                                <w:color w:val="323E4F" w:themeColor="text2" w:themeShade="BF"/>
                              </w:rPr>
                              <w:t xml:space="preserve">systemic </w:t>
                            </w:r>
                            <w:r w:rsidR="00BE03C3">
                              <w:rPr>
                                <w:color w:val="323E4F" w:themeColor="text2" w:themeShade="BF"/>
                              </w:rPr>
                              <w:t>design</w:t>
                            </w:r>
                            <w:r w:rsidR="00BE74DA" w:rsidRPr="00BE74DA">
                              <w:rPr>
                                <w:color w:val="323E4F" w:themeColor="text2" w:themeShade="BF"/>
                              </w:rPr>
                              <w:t xml:space="preserve"> solutions — from </w:t>
                            </w:r>
                            <w:r w:rsidR="00E3259A">
                              <w:rPr>
                                <w:color w:val="323E4F" w:themeColor="text2" w:themeShade="BF"/>
                              </w:rPr>
                              <w:t xml:space="preserve">wireframes and </w:t>
                            </w:r>
                            <w:r w:rsidR="00FE0528">
                              <w:rPr>
                                <w:color w:val="323E4F" w:themeColor="text2" w:themeShade="BF"/>
                              </w:rPr>
                              <w:t>workflows</w:t>
                            </w:r>
                            <w:r w:rsidR="00BE74DA" w:rsidRPr="00BE74DA">
                              <w:rPr>
                                <w:color w:val="323E4F" w:themeColor="text2" w:themeShade="BF"/>
                              </w:rPr>
                              <w:t xml:space="preserve"> to prototypes and production-ready assets</w:t>
                            </w:r>
                            <w:r w:rsidR="00F9258F">
                              <w:rPr>
                                <w:color w:val="323E4F" w:themeColor="text2" w:themeShade="BF"/>
                              </w:rPr>
                              <w:t>.</w:t>
                            </w:r>
                          </w:p>
                          <w:p w14:paraId="1F9AEF98" w14:textId="77777777" w:rsidR="00BE74DA" w:rsidRPr="00BE74DA" w:rsidRDefault="00BE74DA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</w:p>
                          <w:p w14:paraId="15E64E86" w14:textId="77777777" w:rsidR="00BE74DA" w:rsidRPr="00BE74DA" w:rsidRDefault="00BE74DA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  <w:r w:rsidRPr="00BE74DA">
                              <w:rPr>
                                <w:color w:val="323E4F" w:themeColor="text2" w:themeShade="BF"/>
                              </w:rPr>
                              <w:t xml:space="preserve">Practical knowledge of working with waterfall and Agile development teams. </w:t>
                            </w:r>
                          </w:p>
                          <w:p w14:paraId="3F5F15EA" w14:textId="77777777" w:rsidR="00BE74DA" w:rsidRPr="00BE74DA" w:rsidRDefault="00BE74DA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</w:p>
                          <w:p w14:paraId="3DD8846E" w14:textId="42D04D72" w:rsidR="00BE74DA" w:rsidRPr="00BE74DA" w:rsidRDefault="00A3471D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color w:val="323E4F" w:themeColor="text2" w:themeShade="BF"/>
                              </w:rPr>
                              <w:t>Stays up to date</w:t>
                            </w:r>
                            <w:r w:rsidR="003D0A14">
                              <w:rPr>
                                <w:color w:val="323E4F" w:themeColor="text2" w:themeShade="BF"/>
                              </w:rPr>
                              <w:t xml:space="preserve"> with the latest </w:t>
                            </w:r>
                            <w:r>
                              <w:rPr>
                                <w:color w:val="323E4F" w:themeColor="text2" w:themeShade="BF"/>
                              </w:rPr>
                              <w:t xml:space="preserve">frontend technologies for building </w:t>
                            </w:r>
                            <w:r w:rsidR="00290A97">
                              <w:rPr>
                                <w:color w:val="323E4F" w:themeColor="text2" w:themeShade="BF"/>
                              </w:rPr>
                              <w:t>web and mobile applications.</w:t>
                            </w:r>
                            <w:r w:rsidR="009F436C">
                              <w:rPr>
                                <w:color w:val="323E4F" w:themeColor="text2" w:themeShade="BF"/>
                              </w:rPr>
                              <w:t xml:space="preserve"> </w:t>
                            </w:r>
                          </w:p>
                          <w:p w14:paraId="365D424F" w14:textId="77777777" w:rsidR="00BE74DA" w:rsidRPr="00BE74DA" w:rsidRDefault="00BE74DA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  <w:r w:rsidRPr="00BE74DA">
                              <w:rPr>
                                <w:color w:val="323E4F" w:themeColor="text2" w:themeShade="BF"/>
                              </w:rPr>
                              <w:t xml:space="preserve"> </w:t>
                            </w:r>
                          </w:p>
                          <w:p w14:paraId="32C59C14" w14:textId="77777777" w:rsidR="00BE74DA" w:rsidRPr="00BE74DA" w:rsidRDefault="00BE74DA" w:rsidP="001B332B">
                            <w:pPr>
                              <w:pStyle w:val="Heading6"/>
                            </w:pPr>
                            <w:r w:rsidRPr="00BE74DA">
                              <w:t>CORE COMPENTENCIES</w:t>
                            </w:r>
                          </w:p>
                          <w:p w14:paraId="6DCF8053" w14:textId="3F63CE07" w:rsidR="00BE74DA" w:rsidRPr="00BE74DA" w:rsidRDefault="00A81370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color w:val="323E4F" w:themeColor="text2" w:themeShade="BF"/>
                              </w:rPr>
                              <w:br/>
                            </w:r>
                            <w:r w:rsidR="00A55FC1">
                              <w:rPr>
                                <w:color w:val="323E4F" w:themeColor="text2" w:themeShade="BF"/>
                              </w:rPr>
                              <w:t xml:space="preserve">Wireframes, </w:t>
                            </w:r>
                            <w:r w:rsidR="005C43B3">
                              <w:rPr>
                                <w:color w:val="323E4F" w:themeColor="text2" w:themeShade="BF"/>
                              </w:rPr>
                              <w:t>Flowcharts</w:t>
                            </w:r>
                            <w:r w:rsidR="00A55FC1">
                              <w:rPr>
                                <w:color w:val="323E4F" w:themeColor="text2" w:themeShade="BF"/>
                              </w:rPr>
                              <w:t xml:space="preserve">, Prototypes, </w:t>
                            </w:r>
                            <w:r w:rsidR="000C6FDA">
                              <w:rPr>
                                <w:color w:val="323E4F" w:themeColor="text2" w:themeShade="BF"/>
                              </w:rPr>
                              <w:t xml:space="preserve">Design Systems, </w:t>
                            </w:r>
                            <w:r w:rsidR="00B42F0D">
                              <w:rPr>
                                <w:color w:val="323E4F" w:themeColor="text2" w:themeShade="BF"/>
                              </w:rPr>
                              <w:t xml:space="preserve">HTML, CSS, JavaScript, </w:t>
                            </w:r>
                            <w:r w:rsidR="00965B9E">
                              <w:rPr>
                                <w:color w:val="323E4F" w:themeColor="text2" w:themeShade="BF"/>
                              </w:rPr>
                              <w:t xml:space="preserve">Bootstrap, Material, </w:t>
                            </w:r>
                            <w:r w:rsidR="00773D80">
                              <w:rPr>
                                <w:color w:val="323E4F" w:themeColor="text2" w:themeShade="BF"/>
                              </w:rPr>
                              <w:t xml:space="preserve">Sass, Git, </w:t>
                            </w:r>
                            <w:r w:rsidR="00D605E1">
                              <w:rPr>
                                <w:color w:val="323E4F" w:themeColor="text2" w:themeShade="BF"/>
                              </w:rPr>
                              <w:t>React, Vue</w:t>
                            </w:r>
                          </w:p>
                          <w:p w14:paraId="4C7AE929" w14:textId="77777777" w:rsidR="00BE74DA" w:rsidRPr="00BE74DA" w:rsidRDefault="00BE74DA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</w:p>
                          <w:p w14:paraId="224FB139" w14:textId="77777777" w:rsidR="00BE74DA" w:rsidRPr="00BE74DA" w:rsidRDefault="00BE74DA" w:rsidP="001B332B">
                            <w:pPr>
                              <w:pStyle w:val="Heading6"/>
                            </w:pPr>
                            <w:r w:rsidRPr="00BE74DA">
                              <w:t>EDUCATION</w:t>
                            </w:r>
                          </w:p>
                          <w:p w14:paraId="664E9DB0" w14:textId="77777777" w:rsidR="00BE74DA" w:rsidRPr="00BE74DA" w:rsidRDefault="00BE74DA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</w:p>
                          <w:p w14:paraId="71045BCD" w14:textId="77777777" w:rsidR="00BE74DA" w:rsidRPr="00BE74DA" w:rsidRDefault="00BE74DA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  <w:r w:rsidRPr="00BE74DA">
                              <w:rPr>
                                <w:b/>
                                <w:color w:val="323E4F" w:themeColor="text2" w:themeShade="BF"/>
                              </w:rPr>
                              <w:t>Wright State University</w:t>
                            </w:r>
                            <w:r w:rsidRPr="00BE74DA">
                              <w:rPr>
                                <w:color w:val="323E4F" w:themeColor="text2" w:themeShade="BF"/>
                              </w:rPr>
                              <w:t xml:space="preserve"> </w:t>
                            </w:r>
                            <w:r w:rsidRPr="00BE74DA">
                              <w:rPr>
                                <w:color w:val="323E4F" w:themeColor="text2" w:themeShade="BF"/>
                              </w:rPr>
                              <w:br/>
                              <w:t>Dayton, Ohio 1993 – 1997</w:t>
                            </w:r>
                          </w:p>
                          <w:p w14:paraId="4CD10D9A" w14:textId="77777777" w:rsidR="00BE74DA" w:rsidRPr="00BE74DA" w:rsidRDefault="00BE74DA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</w:p>
                          <w:p w14:paraId="0B03A537" w14:textId="77777777" w:rsidR="00BE74DA" w:rsidRPr="00BE74DA" w:rsidRDefault="00BE74DA" w:rsidP="001B332B">
                            <w:pPr>
                              <w:pStyle w:val="Heading6"/>
                            </w:pPr>
                            <w:r w:rsidRPr="00BE74DA">
                              <w:t>TECHNICAL SKILLS</w:t>
                            </w:r>
                          </w:p>
                          <w:p w14:paraId="25E5E169" w14:textId="77777777" w:rsidR="00BE74DA" w:rsidRPr="00BE74DA" w:rsidRDefault="00BE74DA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</w:p>
                          <w:p w14:paraId="7F0535FC" w14:textId="05792852" w:rsidR="00BE74DA" w:rsidRPr="00BE74DA" w:rsidRDefault="00BE74DA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  <w:r w:rsidRPr="00BE74DA">
                              <w:rPr>
                                <w:b/>
                                <w:color w:val="323E4F" w:themeColor="text2" w:themeShade="BF"/>
                              </w:rPr>
                              <w:t>Adobe Creative Suite:</w:t>
                            </w:r>
                            <w:r w:rsidRPr="00BE74DA">
                              <w:rPr>
                                <w:color w:val="323E4F" w:themeColor="text2" w:themeShade="BF"/>
                              </w:rPr>
                              <w:t xml:space="preserve"> Photoshop, Illustrator, InDesign</w:t>
                            </w:r>
                            <w:r w:rsidR="0040253A">
                              <w:rPr>
                                <w:color w:val="323E4F" w:themeColor="text2" w:themeShade="BF"/>
                              </w:rPr>
                              <w:t>, XD</w:t>
                            </w:r>
                          </w:p>
                          <w:p w14:paraId="05F4F146" w14:textId="77777777" w:rsidR="00BE74DA" w:rsidRPr="00BE74DA" w:rsidRDefault="00BE74DA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  <w:r w:rsidRPr="00BE74DA">
                              <w:rPr>
                                <w:color w:val="323E4F" w:themeColor="text2" w:themeShade="BF"/>
                              </w:rPr>
                              <w:t xml:space="preserve"> </w:t>
                            </w:r>
                          </w:p>
                          <w:p w14:paraId="20D8AD20" w14:textId="5585DF89" w:rsidR="00BE74DA" w:rsidRPr="00BE74DA" w:rsidRDefault="00BE74DA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  <w:r w:rsidRPr="00BE74DA">
                              <w:rPr>
                                <w:b/>
                                <w:color w:val="323E4F" w:themeColor="text2" w:themeShade="BF"/>
                              </w:rPr>
                              <w:t>Microsoft Office:</w:t>
                            </w:r>
                            <w:r w:rsidRPr="00BE74DA">
                              <w:rPr>
                                <w:color w:val="323E4F" w:themeColor="text2" w:themeShade="BF"/>
                              </w:rPr>
                              <w:t xml:space="preserve"> PowerPoint, Word, Excel, Visio </w:t>
                            </w:r>
                          </w:p>
                          <w:p w14:paraId="33765BEC" w14:textId="77777777" w:rsidR="00BE74DA" w:rsidRPr="00BE74DA" w:rsidRDefault="00BE74DA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</w:p>
                          <w:p w14:paraId="5EB14885" w14:textId="21EC12CD" w:rsidR="00BE74DA" w:rsidRPr="00BE74DA" w:rsidRDefault="00BE74DA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  <w:r w:rsidRPr="00BE74DA">
                              <w:rPr>
                                <w:b/>
                                <w:color w:val="323E4F" w:themeColor="text2" w:themeShade="BF"/>
                              </w:rPr>
                              <w:t>Production:</w:t>
                            </w:r>
                            <w:r w:rsidRPr="00BE74DA">
                              <w:rPr>
                                <w:color w:val="323E4F" w:themeColor="text2" w:themeShade="BF"/>
                              </w:rPr>
                              <w:t xml:space="preserve"> HTML, CSS, Java</w:t>
                            </w:r>
                            <w:r w:rsidR="00EF4DED">
                              <w:rPr>
                                <w:color w:val="323E4F" w:themeColor="text2" w:themeShade="BF"/>
                              </w:rPr>
                              <w:t xml:space="preserve">Script, Bootstrap, </w:t>
                            </w:r>
                            <w:r w:rsidR="00684238">
                              <w:rPr>
                                <w:color w:val="323E4F" w:themeColor="text2" w:themeShade="BF"/>
                              </w:rPr>
                              <w:t xml:space="preserve">Material, </w:t>
                            </w:r>
                            <w:r w:rsidR="00EF4DED">
                              <w:rPr>
                                <w:color w:val="323E4F" w:themeColor="text2" w:themeShade="BF"/>
                              </w:rPr>
                              <w:t xml:space="preserve">Sass, </w:t>
                            </w:r>
                            <w:r w:rsidR="00684238">
                              <w:rPr>
                                <w:color w:val="323E4F" w:themeColor="text2" w:themeShade="BF"/>
                              </w:rPr>
                              <w:t>Git, React, Vue</w:t>
                            </w:r>
                            <w:r w:rsidR="00FC6244">
                              <w:rPr>
                                <w:color w:val="323E4F" w:themeColor="text2" w:themeShade="BF"/>
                              </w:rPr>
                              <w:t xml:space="preserve">, </w:t>
                            </w:r>
                            <w:r w:rsidR="003B794C">
                              <w:rPr>
                                <w:color w:val="323E4F" w:themeColor="text2" w:themeShade="BF"/>
                              </w:rPr>
                              <w:t>ASPX</w:t>
                            </w:r>
                          </w:p>
                          <w:p w14:paraId="523803B6" w14:textId="77777777" w:rsidR="00BE74DA" w:rsidRPr="00BE74DA" w:rsidRDefault="00BE74DA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</w:p>
                          <w:p w14:paraId="49F33E73" w14:textId="50FE0BCF" w:rsidR="00BE74DA" w:rsidRPr="00BE74DA" w:rsidRDefault="00BE74DA" w:rsidP="00BE74DA">
                            <w:pPr>
                              <w:rPr>
                                <w:color w:val="323E4F" w:themeColor="text2" w:themeShade="BF"/>
                              </w:rPr>
                            </w:pPr>
                            <w:r w:rsidRPr="00BE74DA">
                              <w:rPr>
                                <w:b/>
                                <w:color w:val="323E4F" w:themeColor="text2" w:themeShade="BF"/>
                              </w:rPr>
                              <w:t>Other:</w:t>
                            </w:r>
                            <w:r w:rsidRPr="00BE74DA">
                              <w:rPr>
                                <w:color w:val="323E4F" w:themeColor="text2" w:themeShade="BF"/>
                              </w:rPr>
                              <w:t xml:space="preserve"> </w:t>
                            </w:r>
                            <w:r w:rsidR="00684238">
                              <w:rPr>
                                <w:color w:val="323E4F" w:themeColor="text2" w:themeShade="BF"/>
                              </w:rPr>
                              <w:t xml:space="preserve">Visual Studio Code, </w:t>
                            </w:r>
                            <w:proofErr w:type="spellStart"/>
                            <w:r w:rsidR="00684238">
                              <w:rPr>
                                <w:color w:val="323E4F" w:themeColor="text2" w:themeShade="BF"/>
                              </w:rPr>
                              <w:t>XMind</w:t>
                            </w:r>
                            <w:proofErr w:type="spellEnd"/>
                            <w:r w:rsidR="003B794C">
                              <w:rPr>
                                <w:color w:val="323E4F" w:themeColor="text2" w:themeShade="BF"/>
                              </w:rPr>
                              <w:t>, QT Creator</w:t>
                            </w:r>
                          </w:p>
                          <w:p w14:paraId="28E726E8" w14:textId="10C81E7C" w:rsidR="00BF56D4" w:rsidRPr="00BF56D4" w:rsidRDefault="00BF56D4" w:rsidP="00F869F7">
                            <w:pPr>
                              <w:rPr>
                                <w:rStyle w:val="PlaceholderText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6114C" id="AutoShape 14" o:spid="_x0000_s1028" style="position:absolute;margin-left:-15pt;margin-top:84.75pt;width:182.25pt;height:577.8pt;z-index:251671552;visibility:visible;mso-wrap-style:square;mso-width-percent:0;mso-height-percent:0;mso-wrap-distance-left:36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" o:allowincell="f" fillcolor="#d5dce4 [671]" stroked="f">
                <v:fill opacity="22873f"/>
                <v:textbox inset="14.4pt,14.4pt,14.4pt,14.4pt">
                  <w:txbxContent>
                    <w:p w14:paraId="5E2A80C5" w14:textId="6C6ED8DE" w:rsidR="00BE74DA" w:rsidRPr="00BE74DA" w:rsidRDefault="00FF5E9D" w:rsidP="00BE74DA">
                      <w:pPr>
                        <w:rPr>
                          <w:color w:val="323E4F" w:themeColor="text2" w:themeShade="BF"/>
                        </w:rPr>
                      </w:pPr>
                      <w:r w:rsidRPr="00FF5E9D">
                        <w:rPr>
                          <w:b/>
                          <w:color w:val="323E4F" w:themeColor="text2" w:themeShade="BF"/>
                        </w:rPr>
                        <w:t>UX Designer &amp; Front-End Dev</w:t>
                      </w:r>
                      <w:r>
                        <w:rPr>
                          <w:b/>
                          <w:color w:val="323E4F" w:themeColor="text2" w:themeShade="BF"/>
                        </w:rPr>
                        <w:t xml:space="preserve"> </w:t>
                      </w:r>
                      <w:r w:rsidR="00BE74DA" w:rsidRPr="00BE74DA">
                        <w:rPr>
                          <w:color w:val="323E4F" w:themeColor="text2" w:themeShade="BF"/>
                        </w:rPr>
                        <w:t xml:space="preserve">providing </w:t>
                      </w:r>
                      <w:r w:rsidR="009329BA">
                        <w:rPr>
                          <w:color w:val="323E4F" w:themeColor="text2" w:themeShade="BF"/>
                        </w:rPr>
                        <w:t xml:space="preserve">systemic </w:t>
                      </w:r>
                      <w:r w:rsidR="00BE03C3">
                        <w:rPr>
                          <w:color w:val="323E4F" w:themeColor="text2" w:themeShade="BF"/>
                        </w:rPr>
                        <w:t>design</w:t>
                      </w:r>
                      <w:r w:rsidR="00BE74DA" w:rsidRPr="00BE74DA">
                        <w:rPr>
                          <w:color w:val="323E4F" w:themeColor="text2" w:themeShade="BF"/>
                        </w:rPr>
                        <w:t xml:space="preserve"> solutions — from </w:t>
                      </w:r>
                      <w:r w:rsidR="00E3259A">
                        <w:rPr>
                          <w:color w:val="323E4F" w:themeColor="text2" w:themeShade="BF"/>
                        </w:rPr>
                        <w:t xml:space="preserve">wireframes and </w:t>
                      </w:r>
                      <w:r w:rsidR="00FE0528">
                        <w:rPr>
                          <w:color w:val="323E4F" w:themeColor="text2" w:themeShade="BF"/>
                        </w:rPr>
                        <w:t>workflows</w:t>
                      </w:r>
                      <w:r w:rsidR="00BE74DA" w:rsidRPr="00BE74DA">
                        <w:rPr>
                          <w:color w:val="323E4F" w:themeColor="text2" w:themeShade="BF"/>
                        </w:rPr>
                        <w:t xml:space="preserve"> to prototypes and production-ready assets</w:t>
                      </w:r>
                      <w:r w:rsidR="00F9258F">
                        <w:rPr>
                          <w:color w:val="323E4F" w:themeColor="text2" w:themeShade="BF"/>
                        </w:rPr>
                        <w:t>.</w:t>
                      </w:r>
                    </w:p>
                    <w:p w14:paraId="1F9AEF98" w14:textId="77777777" w:rsidR="00BE74DA" w:rsidRPr="00BE74DA" w:rsidRDefault="00BE74DA" w:rsidP="00BE74DA">
                      <w:pPr>
                        <w:rPr>
                          <w:color w:val="323E4F" w:themeColor="text2" w:themeShade="BF"/>
                        </w:rPr>
                      </w:pPr>
                    </w:p>
                    <w:p w14:paraId="15E64E86" w14:textId="77777777" w:rsidR="00BE74DA" w:rsidRPr="00BE74DA" w:rsidRDefault="00BE74DA" w:rsidP="00BE74DA">
                      <w:pPr>
                        <w:rPr>
                          <w:color w:val="323E4F" w:themeColor="text2" w:themeShade="BF"/>
                        </w:rPr>
                      </w:pPr>
                      <w:r w:rsidRPr="00BE74DA">
                        <w:rPr>
                          <w:color w:val="323E4F" w:themeColor="text2" w:themeShade="BF"/>
                        </w:rPr>
                        <w:t xml:space="preserve">Practical knowledge of working with waterfall and Agile development teams. </w:t>
                      </w:r>
                    </w:p>
                    <w:p w14:paraId="3F5F15EA" w14:textId="77777777" w:rsidR="00BE74DA" w:rsidRPr="00BE74DA" w:rsidRDefault="00BE74DA" w:rsidP="00BE74DA">
                      <w:pPr>
                        <w:rPr>
                          <w:color w:val="323E4F" w:themeColor="text2" w:themeShade="BF"/>
                        </w:rPr>
                      </w:pPr>
                    </w:p>
                    <w:p w14:paraId="3DD8846E" w14:textId="42D04D72" w:rsidR="00BE74DA" w:rsidRPr="00BE74DA" w:rsidRDefault="00A3471D" w:rsidP="00BE74DA">
                      <w:pPr>
                        <w:rPr>
                          <w:color w:val="323E4F" w:themeColor="text2" w:themeShade="BF"/>
                        </w:rPr>
                      </w:pPr>
                      <w:r>
                        <w:rPr>
                          <w:color w:val="323E4F" w:themeColor="text2" w:themeShade="BF"/>
                        </w:rPr>
                        <w:t>Stays up to date</w:t>
                      </w:r>
                      <w:r w:rsidR="003D0A14">
                        <w:rPr>
                          <w:color w:val="323E4F" w:themeColor="text2" w:themeShade="BF"/>
                        </w:rPr>
                        <w:t xml:space="preserve"> with the latest </w:t>
                      </w:r>
                      <w:r>
                        <w:rPr>
                          <w:color w:val="323E4F" w:themeColor="text2" w:themeShade="BF"/>
                        </w:rPr>
                        <w:t xml:space="preserve">frontend technologies for building </w:t>
                      </w:r>
                      <w:r w:rsidR="00290A97">
                        <w:rPr>
                          <w:color w:val="323E4F" w:themeColor="text2" w:themeShade="BF"/>
                        </w:rPr>
                        <w:t>web and mobile applications.</w:t>
                      </w:r>
                      <w:r w:rsidR="009F436C">
                        <w:rPr>
                          <w:color w:val="323E4F" w:themeColor="text2" w:themeShade="BF"/>
                        </w:rPr>
                        <w:t xml:space="preserve"> </w:t>
                      </w:r>
                    </w:p>
                    <w:p w14:paraId="365D424F" w14:textId="77777777" w:rsidR="00BE74DA" w:rsidRPr="00BE74DA" w:rsidRDefault="00BE74DA" w:rsidP="00BE74DA">
                      <w:pPr>
                        <w:rPr>
                          <w:color w:val="323E4F" w:themeColor="text2" w:themeShade="BF"/>
                        </w:rPr>
                      </w:pPr>
                      <w:r w:rsidRPr="00BE74DA">
                        <w:rPr>
                          <w:color w:val="323E4F" w:themeColor="text2" w:themeShade="BF"/>
                        </w:rPr>
                        <w:t xml:space="preserve"> </w:t>
                      </w:r>
                    </w:p>
                    <w:p w14:paraId="32C59C14" w14:textId="77777777" w:rsidR="00BE74DA" w:rsidRPr="00BE74DA" w:rsidRDefault="00BE74DA" w:rsidP="001B332B">
                      <w:pPr>
                        <w:pStyle w:val="Heading6"/>
                      </w:pPr>
                      <w:r w:rsidRPr="00BE74DA">
                        <w:t>CORE COMPENTENCIES</w:t>
                      </w:r>
                    </w:p>
                    <w:p w14:paraId="6DCF8053" w14:textId="3F63CE07" w:rsidR="00BE74DA" w:rsidRPr="00BE74DA" w:rsidRDefault="00A81370" w:rsidP="00BE74DA">
                      <w:pPr>
                        <w:rPr>
                          <w:color w:val="323E4F" w:themeColor="text2" w:themeShade="BF"/>
                        </w:rPr>
                      </w:pPr>
                      <w:r>
                        <w:rPr>
                          <w:color w:val="323E4F" w:themeColor="text2" w:themeShade="BF"/>
                        </w:rPr>
                        <w:br/>
                      </w:r>
                      <w:r w:rsidR="00A55FC1">
                        <w:rPr>
                          <w:color w:val="323E4F" w:themeColor="text2" w:themeShade="BF"/>
                        </w:rPr>
                        <w:t xml:space="preserve">Wireframes, </w:t>
                      </w:r>
                      <w:r w:rsidR="005C43B3">
                        <w:rPr>
                          <w:color w:val="323E4F" w:themeColor="text2" w:themeShade="BF"/>
                        </w:rPr>
                        <w:t>Flowcharts</w:t>
                      </w:r>
                      <w:r w:rsidR="00A55FC1">
                        <w:rPr>
                          <w:color w:val="323E4F" w:themeColor="text2" w:themeShade="BF"/>
                        </w:rPr>
                        <w:t xml:space="preserve">, Prototypes, </w:t>
                      </w:r>
                      <w:r w:rsidR="000C6FDA">
                        <w:rPr>
                          <w:color w:val="323E4F" w:themeColor="text2" w:themeShade="BF"/>
                        </w:rPr>
                        <w:t xml:space="preserve">Design Systems, </w:t>
                      </w:r>
                      <w:r w:rsidR="00B42F0D">
                        <w:rPr>
                          <w:color w:val="323E4F" w:themeColor="text2" w:themeShade="BF"/>
                        </w:rPr>
                        <w:t xml:space="preserve">HTML, CSS, JavaScript, </w:t>
                      </w:r>
                      <w:r w:rsidR="00965B9E">
                        <w:rPr>
                          <w:color w:val="323E4F" w:themeColor="text2" w:themeShade="BF"/>
                        </w:rPr>
                        <w:t xml:space="preserve">Bootstrap, Material, </w:t>
                      </w:r>
                      <w:r w:rsidR="00773D80">
                        <w:rPr>
                          <w:color w:val="323E4F" w:themeColor="text2" w:themeShade="BF"/>
                        </w:rPr>
                        <w:t xml:space="preserve">Sass, Git, </w:t>
                      </w:r>
                      <w:r w:rsidR="00D605E1">
                        <w:rPr>
                          <w:color w:val="323E4F" w:themeColor="text2" w:themeShade="BF"/>
                        </w:rPr>
                        <w:t>React, Vue</w:t>
                      </w:r>
                    </w:p>
                    <w:p w14:paraId="4C7AE929" w14:textId="77777777" w:rsidR="00BE74DA" w:rsidRPr="00BE74DA" w:rsidRDefault="00BE74DA" w:rsidP="00BE74DA">
                      <w:pPr>
                        <w:rPr>
                          <w:color w:val="323E4F" w:themeColor="text2" w:themeShade="BF"/>
                        </w:rPr>
                      </w:pPr>
                    </w:p>
                    <w:p w14:paraId="224FB139" w14:textId="77777777" w:rsidR="00BE74DA" w:rsidRPr="00BE74DA" w:rsidRDefault="00BE74DA" w:rsidP="001B332B">
                      <w:pPr>
                        <w:pStyle w:val="Heading6"/>
                      </w:pPr>
                      <w:r w:rsidRPr="00BE74DA">
                        <w:t>EDUCATION</w:t>
                      </w:r>
                    </w:p>
                    <w:p w14:paraId="664E9DB0" w14:textId="77777777" w:rsidR="00BE74DA" w:rsidRPr="00BE74DA" w:rsidRDefault="00BE74DA" w:rsidP="00BE74DA">
                      <w:pPr>
                        <w:rPr>
                          <w:color w:val="323E4F" w:themeColor="text2" w:themeShade="BF"/>
                        </w:rPr>
                      </w:pPr>
                    </w:p>
                    <w:p w14:paraId="71045BCD" w14:textId="77777777" w:rsidR="00BE74DA" w:rsidRPr="00BE74DA" w:rsidRDefault="00BE74DA" w:rsidP="00BE74DA">
                      <w:pPr>
                        <w:rPr>
                          <w:color w:val="323E4F" w:themeColor="text2" w:themeShade="BF"/>
                        </w:rPr>
                      </w:pPr>
                      <w:r w:rsidRPr="00BE74DA">
                        <w:rPr>
                          <w:b/>
                          <w:color w:val="323E4F" w:themeColor="text2" w:themeShade="BF"/>
                        </w:rPr>
                        <w:t>Wright State University</w:t>
                      </w:r>
                      <w:r w:rsidRPr="00BE74DA">
                        <w:rPr>
                          <w:color w:val="323E4F" w:themeColor="text2" w:themeShade="BF"/>
                        </w:rPr>
                        <w:t xml:space="preserve"> </w:t>
                      </w:r>
                      <w:r w:rsidRPr="00BE74DA">
                        <w:rPr>
                          <w:color w:val="323E4F" w:themeColor="text2" w:themeShade="BF"/>
                        </w:rPr>
                        <w:br/>
                        <w:t>Dayton, Ohio 1993 – 1997</w:t>
                      </w:r>
                    </w:p>
                    <w:p w14:paraId="4CD10D9A" w14:textId="77777777" w:rsidR="00BE74DA" w:rsidRPr="00BE74DA" w:rsidRDefault="00BE74DA" w:rsidP="00BE74DA">
                      <w:pPr>
                        <w:rPr>
                          <w:color w:val="323E4F" w:themeColor="text2" w:themeShade="BF"/>
                        </w:rPr>
                      </w:pPr>
                    </w:p>
                    <w:p w14:paraId="0B03A537" w14:textId="77777777" w:rsidR="00BE74DA" w:rsidRPr="00BE74DA" w:rsidRDefault="00BE74DA" w:rsidP="001B332B">
                      <w:pPr>
                        <w:pStyle w:val="Heading6"/>
                      </w:pPr>
                      <w:r w:rsidRPr="00BE74DA">
                        <w:t>TECHNICAL SKILLS</w:t>
                      </w:r>
                    </w:p>
                    <w:p w14:paraId="25E5E169" w14:textId="77777777" w:rsidR="00BE74DA" w:rsidRPr="00BE74DA" w:rsidRDefault="00BE74DA" w:rsidP="00BE74DA">
                      <w:pPr>
                        <w:rPr>
                          <w:color w:val="323E4F" w:themeColor="text2" w:themeShade="BF"/>
                        </w:rPr>
                      </w:pPr>
                    </w:p>
                    <w:p w14:paraId="7F0535FC" w14:textId="05792852" w:rsidR="00BE74DA" w:rsidRPr="00BE74DA" w:rsidRDefault="00BE74DA" w:rsidP="00BE74DA">
                      <w:pPr>
                        <w:rPr>
                          <w:color w:val="323E4F" w:themeColor="text2" w:themeShade="BF"/>
                        </w:rPr>
                      </w:pPr>
                      <w:r w:rsidRPr="00BE74DA">
                        <w:rPr>
                          <w:b/>
                          <w:color w:val="323E4F" w:themeColor="text2" w:themeShade="BF"/>
                        </w:rPr>
                        <w:t>Adobe Creative Suite:</w:t>
                      </w:r>
                      <w:r w:rsidRPr="00BE74DA">
                        <w:rPr>
                          <w:color w:val="323E4F" w:themeColor="text2" w:themeShade="BF"/>
                        </w:rPr>
                        <w:t xml:space="preserve"> Photoshop, Illustrator, InDesign</w:t>
                      </w:r>
                      <w:r w:rsidR="0040253A">
                        <w:rPr>
                          <w:color w:val="323E4F" w:themeColor="text2" w:themeShade="BF"/>
                        </w:rPr>
                        <w:t>, XD</w:t>
                      </w:r>
                    </w:p>
                    <w:p w14:paraId="05F4F146" w14:textId="77777777" w:rsidR="00BE74DA" w:rsidRPr="00BE74DA" w:rsidRDefault="00BE74DA" w:rsidP="00BE74DA">
                      <w:pPr>
                        <w:rPr>
                          <w:color w:val="323E4F" w:themeColor="text2" w:themeShade="BF"/>
                        </w:rPr>
                      </w:pPr>
                      <w:r w:rsidRPr="00BE74DA">
                        <w:rPr>
                          <w:color w:val="323E4F" w:themeColor="text2" w:themeShade="BF"/>
                        </w:rPr>
                        <w:t xml:space="preserve"> </w:t>
                      </w:r>
                    </w:p>
                    <w:p w14:paraId="20D8AD20" w14:textId="5585DF89" w:rsidR="00BE74DA" w:rsidRPr="00BE74DA" w:rsidRDefault="00BE74DA" w:rsidP="00BE74DA">
                      <w:pPr>
                        <w:rPr>
                          <w:color w:val="323E4F" w:themeColor="text2" w:themeShade="BF"/>
                        </w:rPr>
                      </w:pPr>
                      <w:r w:rsidRPr="00BE74DA">
                        <w:rPr>
                          <w:b/>
                          <w:color w:val="323E4F" w:themeColor="text2" w:themeShade="BF"/>
                        </w:rPr>
                        <w:t>Microsoft Office:</w:t>
                      </w:r>
                      <w:r w:rsidRPr="00BE74DA">
                        <w:rPr>
                          <w:color w:val="323E4F" w:themeColor="text2" w:themeShade="BF"/>
                        </w:rPr>
                        <w:t xml:space="preserve"> PowerPoint, Word, Excel, Visio </w:t>
                      </w:r>
                    </w:p>
                    <w:p w14:paraId="33765BEC" w14:textId="77777777" w:rsidR="00BE74DA" w:rsidRPr="00BE74DA" w:rsidRDefault="00BE74DA" w:rsidP="00BE74DA">
                      <w:pPr>
                        <w:rPr>
                          <w:color w:val="323E4F" w:themeColor="text2" w:themeShade="BF"/>
                        </w:rPr>
                      </w:pPr>
                    </w:p>
                    <w:p w14:paraId="5EB14885" w14:textId="21EC12CD" w:rsidR="00BE74DA" w:rsidRPr="00BE74DA" w:rsidRDefault="00BE74DA" w:rsidP="00BE74DA">
                      <w:pPr>
                        <w:rPr>
                          <w:color w:val="323E4F" w:themeColor="text2" w:themeShade="BF"/>
                        </w:rPr>
                      </w:pPr>
                      <w:r w:rsidRPr="00BE74DA">
                        <w:rPr>
                          <w:b/>
                          <w:color w:val="323E4F" w:themeColor="text2" w:themeShade="BF"/>
                        </w:rPr>
                        <w:t>Production:</w:t>
                      </w:r>
                      <w:r w:rsidRPr="00BE74DA">
                        <w:rPr>
                          <w:color w:val="323E4F" w:themeColor="text2" w:themeShade="BF"/>
                        </w:rPr>
                        <w:t xml:space="preserve"> HTML, CSS, Java</w:t>
                      </w:r>
                      <w:r w:rsidR="00EF4DED">
                        <w:rPr>
                          <w:color w:val="323E4F" w:themeColor="text2" w:themeShade="BF"/>
                        </w:rPr>
                        <w:t xml:space="preserve">Script, Bootstrap, </w:t>
                      </w:r>
                      <w:r w:rsidR="00684238">
                        <w:rPr>
                          <w:color w:val="323E4F" w:themeColor="text2" w:themeShade="BF"/>
                        </w:rPr>
                        <w:t xml:space="preserve">Material, </w:t>
                      </w:r>
                      <w:r w:rsidR="00EF4DED">
                        <w:rPr>
                          <w:color w:val="323E4F" w:themeColor="text2" w:themeShade="BF"/>
                        </w:rPr>
                        <w:t xml:space="preserve">Sass, </w:t>
                      </w:r>
                      <w:r w:rsidR="00684238">
                        <w:rPr>
                          <w:color w:val="323E4F" w:themeColor="text2" w:themeShade="BF"/>
                        </w:rPr>
                        <w:t>Git, React, Vue</w:t>
                      </w:r>
                      <w:r w:rsidR="00FC6244">
                        <w:rPr>
                          <w:color w:val="323E4F" w:themeColor="text2" w:themeShade="BF"/>
                        </w:rPr>
                        <w:t xml:space="preserve">, </w:t>
                      </w:r>
                      <w:r w:rsidR="003B794C">
                        <w:rPr>
                          <w:color w:val="323E4F" w:themeColor="text2" w:themeShade="BF"/>
                        </w:rPr>
                        <w:t>ASPX</w:t>
                      </w:r>
                    </w:p>
                    <w:p w14:paraId="523803B6" w14:textId="77777777" w:rsidR="00BE74DA" w:rsidRPr="00BE74DA" w:rsidRDefault="00BE74DA" w:rsidP="00BE74DA">
                      <w:pPr>
                        <w:rPr>
                          <w:color w:val="323E4F" w:themeColor="text2" w:themeShade="BF"/>
                        </w:rPr>
                      </w:pPr>
                    </w:p>
                    <w:p w14:paraId="49F33E73" w14:textId="50FE0BCF" w:rsidR="00BE74DA" w:rsidRPr="00BE74DA" w:rsidRDefault="00BE74DA" w:rsidP="00BE74DA">
                      <w:pPr>
                        <w:rPr>
                          <w:color w:val="323E4F" w:themeColor="text2" w:themeShade="BF"/>
                        </w:rPr>
                      </w:pPr>
                      <w:r w:rsidRPr="00BE74DA">
                        <w:rPr>
                          <w:b/>
                          <w:color w:val="323E4F" w:themeColor="text2" w:themeShade="BF"/>
                        </w:rPr>
                        <w:t>Other:</w:t>
                      </w:r>
                      <w:r w:rsidRPr="00BE74DA">
                        <w:rPr>
                          <w:color w:val="323E4F" w:themeColor="text2" w:themeShade="BF"/>
                        </w:rPr>
                        <w:t xml:space="preserve"> </w:t>
                      </w:r>
                      <w:r w:rsidR="00684238">
                        <w:rPr>
                          <w:color w:val="323E4F" w:themeColor="text2" w:themeShade="BF"/>
                        </w:rPr>
                        <w:t>Visual Studio Code, XMind</w:t>
                      </w:r>
                      <w:r w:rsidR="003B794C">
                        <w:rPr>
                          <w:color w:val="323E4F" w:themeColor="text2" w:themeShade="BF"/>
                        </w:rPr>
                        <w:t>, QT Creator</w:t>
                      </w:r>
                    </w:p>
                    <w:p w14:paraId="28E726E8" w14:textId="10C81E7C" w:rsidR="00BF56D4" w:rsidRPr="00BF56D4" w:rsidRDefault="00BF56D4" w:rsidP="00F869F7">
                      <w:pPr>
                        <w:rPr>
                          <w:rStyle w:val="PlaceholderText"/>
                          <w:color w:val="auto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3520B0"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63AC668" wp14:editId="34F6C6BF">
                <wp:simplePos x="0" y="0"/>
                <wp:positionH relativeFrom="margin">
                  <wp:posOffset>-200025</wp:posOffset>
                </wp:positionH>
                <wp:positionV relativeFrom="margin">
                  <wp:posOffset>-171450</wp:posOffset>
                </wp:positionV>
                <wp:extent cx="7324725" cy="1066800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472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016"/>
                            </w:tblGrid>
                            <w:tr w:rsidR="00983782" w:rsidRPr="00983782" w14:paraId="754F7C70" w14:textId="77777777" w:rsidTr="00B621BC">
                              <w:tc>
                                <w:tcPr>
                                  <w:tcW w:w="11016" w:type="dxa"/>
                                </w:tcPr>
                                <w:p w14:paraId="06FEBAC3" w14:textId="77777777" w:rsidR="00983782" w:rsidRPr="00983782" w:rsidRDefault="00983782" w:rsidP="001B332B">
                                  <w:pPr>
                                    <w:pStyle w:val="Title"/>
                                    <w:rPr>
                                      <w:rFonts w:eastAsia="Calibri" w:cs="Arial"/>
                                      <w:sz w:val="96"/>
                                      <w:szCs w:val="96"/>
                                    </w:rPr>
                                  </w:pPr>
                                  <w:r w:rsidRPr="001B332B">
                                    <w:rPr>
                                      <w:rFonts w:eastAsia="Calibri"/>
                                      <w:sz w:val="96"/>
                                    </w:rPr>
                                    <w:t>Christopher Ritter</w:t>
                                  </w:r>
                                </w:p>
                              </w:tc>
                            </w:tr>
                            <w:tr w:rsidR="00983782" w:rsidRPr="00983782" w14:paraId="300F3048" w14:textId="77777777" w:rsidTr="00B621BC">
                              <w:tc>
                                <w:tcPr>
                                  <w:tcW w:w="11016" w:type="dxa"/>
                                </w:tcPr>
                                <w:p w14:paraId="0565DE56" w14:textId="25D165A5" w:rsidR="00983782" w:rsidRPr="00983782" w:rsidRDefault="00983782" w:rsidP="001B332B">
                                  <w:pPr>
                                    <w:pStyle w:val="Heading2"/>
                                    <w:rPr>
                                      <w:rFonts w:eastAsia="Calibri"/>
                                      <w:color w:val="666666"/>
                                    </w:rPr>
                                  </w:pPr>
                                  <w:r w:rsidRPr="001D156C">
                                    <w:rPr>
                                      <w:rFonts w:eastAsia="Calibri"/>
                                      <w:sz w:val="28"/>
                                    </w:rPr>
                                    <w:t>USER EXPERIENCE</w:t>
                                  </w:r>
                                  <w:r w:rsidR="00704BB6">
                                    <w:rPr>
                                      <w:rFonts w:eastAsia="Calibri"/>
                                      <w:sz w:val="28"/>
                                    </w:rPr>
                                    <w:t xml:space="preserve"> DESIGNER</w:t>
                                  </w:r>
                                  <w:r w:rsidRPr="001D156C">
                                    <w:rPr>
                                      <w:rFonts w:eastAsia="Calibri"/>
                                      <w:sz w:val="28"/>
                                    </w:rPr>
                                    <w:t xml:space="preserve"> </w:t>
                                  </w:r>
                                  <w:r w:rsidR="00A335EE" w:rsidRPr="001D156C">
                                    <w:rPr>
                                      <w:rFonts w:eastAsia="Calibri"/>
                                      <w:sz w:val="28"/>
                                    </w:rPr>
                                    <w:t>&amp;</w:t>
                                  </w:r>
                                  <w:r w:rsidRPr="001D156C">
                                    <w:rPr>
                                      <w:rFonts w:eastAsia="Calibri"/>
                                      <w:sz w:val="28"/>
                                    </w:rPr>
                                    <w:t xml:space="preserve"> </w:t>
                                  </w:r>
                                  <w:r w:rsidR="00704BB6">
                                    <w:rPr>
                                      <w:rFonts w:eastAsia="Calibri"/>
                                      <w:sz w:val="28"/>
                                    </w:rPr>
                                    <w:t>FRONT-END DEVELOPER</w:t>
                                  </w:r>
                                </w:p>
                              </w:tc>
                            </w:tr>
                          </w:tbl>
                          <w:p w14:paraId="76A4953A" w14:textId="7A54DF60" w:rsidR="00F869F7" w:rsidRPr="00983782" w:rsidRDefault="00F869F7" w:rsidP="00F869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AC668" id="_x0000_s1029" type="#_x0000_t202" style="position:absolute;margin-left:-15.75pt;margin-top:-13.5pt;width:576.75pt;height:84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1016"/>
                      </w:tblGrid>
                      <w:tr w:rsidR="00983782" w:rsidRPr="00983782" w14:paraId="754F7C70" w14:textId="77777777" w:rsidTr="00B621BC">
                        <w:tc>
                          <w:tcPr>
                            <w:tcW w:w="11016" w:type="dxa"/>
                          </w:tcPr>
                          <w:p w14:paraId="06FEBAC3" w14:textId="77777777" w:rsidR="00983782" w:rsidRPr="00983782" w:rsidRDefault="00983782" w:rsidP="001B332B">
                            <w:pPr>
                              <w:pStyle w:val="Title"/>
                              <w:rPr>
                                <w:rFonts w:eastAsia="Calibri" w:cs="Arial"/>
                                <w:sz w:val="96"/>
                                <w:szCs w:val="96"/>
                              </w:rPr>
                            </w:pPr>
                            <w:r w:rsidRPr="001B332B">
                              <w:rPr>
                                <w:rFonts w:eastAsia="Calibri"/>
                                <w:sz w:val="96"/>
                              </w:rPr>
                              <w:t>Christopher Ritter</w:t>
                            </w:r>
                          </w:p>
                        </w:tc>
                      </w:tr>
                      <w:tr w:rsidR="00983782" w:rsidRPr="00983782" w14:paraId="300F3048" w14:textId="77777777" w:rsidTr="00B621BC">
                        <w:tc>
                          <w:tcPr>
                            <w:tcW w:w="11016" w:type="dxa"/>
                          </w:tcPr>
                          <w:p w14:paraId="0565DE56" w14:textId="25D165A5" w:rsidR="00983782" w:rsidRPr="00983782" w:rsidRDefault="00983782" w:rsidP="001B332B">
                            <w:pPr>
                              <w:pStyle w:val="Heading2"/>
                              <w:rPr>
                                <w:rFonts w:eastAsia="Calibri"/>
                                <w:color w:val="666666"/>
                              </w:rPr>
                            </w:pPr>
                            <w:r w:rsidRPr="001D156C">
                              <w:rPr>
                                <w:rFonts w:eastAsia="Calibri"/>
                                <w:sz w:val="28"/>
                              </w:rPr>
                              <w:t>USER EXPERIENCE</w:t>
                            </w:r>
                            <w:r w:rsidR="00704BB6">
                              <w:rPr>
                                <w:rFonts w:eastAsia="Calibri"/>
                                <w:sz w:val="28"/>
                              </w:rPr>
                              <w:t xml:space="preserve"> DESIGNER</w:t>
                            </w:r>
                            <w:r w:rsidRPr="001D156C">
                              <w:rPr>
                                <w:rFonts w:eastAsia="Calibri"/>
                                <w:sz w:val="28"/>
                              </w:rPr>
                              <w:t xml:space="preserve"> </w:t>
                            </w:r>
                            <w:r w:rsidR="00A335EE" w:rsidRPr="001D156C">
                              <w:rPr>
                                <w:rFonts w:eastAsia="Calibri"/>
                                <w:sz w:val="28"/>
                              </w:rPr>
                              <w:t>&amp;</w:t>
                            </w:r>
                            <w:r w:rsidRPr="001D156C">
                              <w:rPr>
                                <w:rFonts w:eastAsia="Calibri"/>
                                <w:sz w:val="28"/>
                              </w:rPr>
                              <w:t xml:space="preserve"> </w:t>
                            </w:r>
                            <w:r w:rsidR="00704BB6">
                              <w:rPr>
                                <w:rFonts w:eastAsia="Calibri"/>
                                <w:sz w:val="28"/>
                              </w:rPr>
                              <w:t>FRONT-END DEVELOPER</w:t>
                            </w:r>
                          </w:p>
                        </w:tc>
                      </w:tr>
                    </w:tbl>
                    <w:p w14:paraId="76A4953A" w14:textId="7A54DF60" w:rsidR="00F869F7" w:rsidRPr="00983782" w:rsidRDefault="00F869F7" w:rsidP="00F869F7"/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8179C4" w:rsidRPr="006C15A5" w:rsidSect="00311119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CFE3B" w14:textId="77777777" w:rsidR="00F42605" w:rsidRDefault="00F42605">
      <w:r>
        <w:separator/>
      </w:r>
    </w:p>
  </w:endnote>
  <w:endnote w:type="continuationSeparator" w:id="0">
    <w:p w14:paraId="4870B41E" w14:textId="77777777" w:rsidR="00F42605" w:rsidRDefault="00F42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FA82A57" w14:paraId="6EFF34A6" w14:textId="77777777" w:rsidTr="1FA82A57">
      <w:tc>
        <w:tcPr>
          <w:tcW w:w="3600" w:type="dxa"/>
        </w:tcPr>
        <w:p w14:paraId="212CDC42" w14:textId="46A7E2D2" w:rsidR="1FA82A57" w:rsidRDefault="1FA82A57" w:rsidP="1FA82A57">
          <w:pPr>
            <w:pStyle w:val="Header"/>
            <w:ind w:left="-115"/>
          </w:pPr>
        </w:p>
      </w:tc>
      <w:tc>
        <w:tcPr>
          <w:tcW w:w="3600" w:type="dxa"/>
        </w:tcPr>
        <w:p w14:paraId="11D4E6DD" w14:textId="17CCE202" w:rsidR="1FA82A57" w:rsidRDefault="1FA82A57" w:rsidP="1FA82A57">
          <w:pPr>
            <w:pStyle w:val="Header"/>
            <w:jc w:val="center"/>
          </w:pPr>
        </w:p>
      </w:tc>
      <w:tc>
        <w:tcPr>
          <w:tcW w:w="3600" w:type="dxa"/>
        </w:tcPr>
        <w:p w14:paraId="7E5CE77D" w14:textId="0FBD460A" w:rsidR="1FA82A57" w:rsidRDefault="1FA82A57" w:rsidP="1FA82A57">
          <w:pPr>
            <w:pStyle w:val="Header"/>
            <w:ind w:right="-115"/>
            <w:jc w:val="right"/>
          </w:pPr>
        </w:p>
      </w:tc>
    </w:tr>
  </w:tbl>
  <w:p w14:paraId="278B33C8" w14:textId="0911B5CA" w:rsidR="1FA82A57" w:rsidRDefault="1FA82A57" w:rsidP="1FA82A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BE05D" w14:textId="77777777" w:rsidR="00F42605" w:rsidRDefault="00F42605">
      <w:r>
        <w:separator/>
      </w:r>
    </w:p>
  </w:footnote>
  <w:footnote w:type="continuationSeparator" w:id="0">
    <w:p w14:paraId="575E0F1D" w14:textId="77777777" w:rsidR="00F42605" w:rsidRDefault="00F42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FA82A57" w14:paraId="1092D330" w14:textId="77777777" w:rsidTr="1FA82A57">
      <w:tc>
        <w:tcPr>
          <w:tcW w:w="3600" w:type="dxa"/>
        </w:tcPr>
        <w:p w14:paraId="4B1F0455" w14:textId="512F6BCB" w:rsidR="1FA82A57" w:rsidRDefault="1FA82A57" w:rsidP="1FA82A57">
          <w:pPr>
            <w:pStyle w:val="Header"/>
            <w:ind w:left="-115"/>
          </w:pPr>
        </w:p>
      </w:tc>
      <w:tc>
        <w:tcPr>
          <w:tcW w:w="3600" w:type="dxa"/>
        </w:tcPr>
        <w:p w14:paraId="75112D97" w14:textId="7EE258FA" w:rsidR="1FA82A57" w:rsidRDefault="1FA82A57" w:rsidP="1FA82A57">
          <w:pPr>
            <w:pStyle w:val="Header"/>
            <w:jc w:val="center"/>
          </w:pPr>
        </w:p>
      </w:tc>
      <w:tc>
        <w:tcPr>
          <w:tcW w:w="3600" w:type="dxa"/>
        </w:tcPr>
        <w:p w14:paraId="4315E9D9" w14:textId="6C011033" w:rsidR="1FA82A57" w:rsidRDefault="1FA82A57" w:rsidP="1FA82A57">
          <w:pPr>
            <w:pStyle w:val="Header"/>
            <w:ind w:right="-115"/>
            <w:jc w:val="right"/>
          </w:pPr>
        </w:p>
      </w:tc>
    </w:tr>
  </w:tbl>
  <w:p w14:paraId="2F62D04D" w14:textId="76A42A86" w:rsidR="1FA82A57" w:rsidRDefault="1FA82A57" w:rsidP="1FA82A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380F81"/>
    <w:multiLevelType w:val="hybridMultilevel"/>
    <w:tmpl w:val="0916E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1115EC"/>
    <w:multiLevelType w:val="hybridMultilevel"/>
    <w:tmpl w:val="4EBE2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9FD4631"/>
    <w:multiLevelType w:val="hybridMultilevel"/>
    <w:tmpl w:val="0A083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BA30C3"/>
    <w:multiLevelType w:val="hybridMultilevel"/>
    <w:tmpl w:val="CF72E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0D816E2"/>
    <w:multiLevelType w:val="hybridMultilevel"/>
    <w:tmpl w:val="1618D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3D727945"/>
    <w:multiLevelType w:val="hybridMultilevel"/>
    <w:tmpl w:val="3DC4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5517338"/>
    <w:multiLevelType w:val="hybridMultilevel"/>
    <w:tmpl w:val="150A9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4D6D047B"/>
    <w:multiLevelType w:val="hybridMultilevel"/>
    <w:tmpl w:val="182A4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685A51"/>
    <w:multiLevelType w:val="hybridMultilevel"/>
    <w:tmpl w:val="51E88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64FA2344"/>
    <w:multiLevelType w:val="hybridMultilevel"/>
    <w:tmpl w:val="56707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4A0611A"/>
    <w:multiLevelType w:val="hybridMultilevel"/>
    <w:tmpl w:val="E4A2A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6240F8"/>
    <w:multiLevelType w:val="hybridMultilevel"/>
    <w:tmpl w:val="6B70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8"/>
  </w:num>
  <w:num w:numId="2">
    <w:abstractNumId w:val="12"/>
  </w:num>
  <w:num w:numId="3">
    <w:abstractNumId w:val="10"/>
  </w:num>
  <w:num w:numId="4">
    <w:abstractNumId w:val="31"/>
  </w:num>
  <w:num w:numId="5">
    <w:abstractNumId w:val="15"/>
  </w:num>
  <w:num w:numId="6">
    <w:abstractNumId w:val="21"/>
  </w:num>
  <w:num w:numId="7">
    <w:abstractNumId w:val="2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9"/>
  </w:num>
  <w:num w:numId="20">
    <w:abstractNumId w:val="29"/>
  </w:num>
  <w:num w:numId="21">
    <w:abstractNumId w:val="23"/>
  </w:num>
  <w:num w:numId="22">
    <w:abstractNumId w:val="11"/>
  </w:num>
  <w:num w:numId="23">
    <w:abstractNumId w:val="34"/>
  </w:num>
  <w:num w:numId="24">
    <w:abstractNumId w:val="17"/>
  </w:num>
  <w:num w:numId="25">
    <w:abstractNumId w:val="32"/>
  </w:num>
  <w:num w:numId="26">
    <w:abstractNumId w:val="14"/>
  </w:num>
  <w:num w:numId="27">
    <w:abstractNumId w:val="22"/>
  </w:num>
  <w:num w:numId="28">
    <w:abstractNumId w:val="33"/>
  </w:num>
  <w:num w:numId="29">
    <w:abstractNumId w:val="13"/>
  </w:num>
  <w:num w:numId="30">
    <w:abstractNumId w:val="26"/>
  </w:num>
  <w:num w:numId="31">
    <w:abstractNumId w:val="24"/>
  </w:num>
  <w:num w:numId="32">
    <w:abstractNumId w:val="20"/>
  </w:num>
  <w:num w:numId="33">
    <w:abstractNumId w:val="16"/>
  </w:num>
  <w:num w:numId="34">
    <w:abstractNumId w:val="27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240"/>
    <w:rsid w:val="0001223D"/>
    <w:rsid w:val="000135AE"/>
    <w:rsid w:val="0003350C"/>
    <w:rsid w:val="00057684"/>
    <w:rsid w:val="000668C6"/>
    <w:rsid w:val="00096D52"/>
    <w:rsid w:val="000A4548"/>
    <w:rsid w:val="000C6FDA"/>
    <w:rsid w:val="000D4465"/>
    <w:rsid w:val="000D6D43"/>
    <w:rsid w:val="000D73E1"/>
    <w:rsid w:val="000F3A4F"/>
    <w:rsid w:val="00115901"/>
    <w:rsid w:val="00122BC5"/>
    <w:rsid w:val="0016766D"/>
    <w:rsid w:val="001A04EB"/>
    <w:rsid w:val="001A6650"/>
    <w:rsid w:val="001B1AC2"/>
    <w:rsid w:val="001B332B"/>
    <w:rsid w:val="001D08DE"/>
    <w:rsid w:val="001D156C"/>
    <w:rsid w:val="001D39F3"/>
    <w:rsid w:val="001E1839"/>
    <w:rsid w:val="00201614"/>
    <w:rsid w:val="002903F3"/>
    <w:rsid w:val="00290A97"/>
    <w:rsid w:val="00291410"/>
    <w:rsid w:val="002A6608"/>
    <w:rsid w:val="002F31F9"/>
    <w:rsid w:val="00311119"/>
    <w:rsid w:val="00313CA6"/>
    <w:rsid w:val="00316247"/>
    <w:rsid w:val="00344073"/>
    <w:rsid w:val="003520B0"/>
    <w:rsid w:val="00395DAD"/>
    <w:rsid w:val="00397A09"/>
    <w:rsid w:val="003B3B34"/>
    <w:rsid w:val="003B794C"/>
    <w:rsid w:val="003D0A14"/>
    <w:rsid w:val="003D4082"/>
    <w:rsid w:val="003E14D5"/>
    <w:rsid w:val="003F51C3"/>
    <w:rsid w:val="0040253A"/>
    <w:rsid w:val="00406921"/>
    <w:rsid w:val="004158D6"/>
    <w:rsid w:val="0042389C"/>
    <w:rsid w:val="00426818"/>
    <w:rsid w:val="00452101"/>
    <w:rsid w:val="00455A56"/>
    <w:rsid w:val="004839D8"/>
    <w:rsid w:val="00492DB3"/>
    <w:rsid w:val="004A00BC"/>
    <w:rsid w:val="004B618C"/>
    <w:rsid w:val="004D40BA"/>
    <w:rsid w:val="00501CC1"/>
    <w:rsid w:val="00521D05"/>
    <w:rsid w:val="00563F7C"/>
    <w:rsid w:val="00565B66"/>
    <w:rsid w:val="00573783"/>
    <w:rsid w:val="005C43B3"/>
    <w:rsid w:val="00625C08"/>
    <w:rsid w:val="0063360F"/>
    <w:rsid w:val="00634436"/>
    <w:rsid w:val="00644AD5"/>
    <w:rsid w:val="00645252"/>
    <w:rsid w:val="00645499"/>
    <w:rsid w:val="00655E8F"/>
    <w:rsid w:val="00675959"/>
    <w:rsid w:val="006821B0"/>
    <w:rsid w:val="00684238"/>
    <w:rsid w:val="006856F7"/>
    <w:rsid w:val="006C15A5"/>
    <w:rsid w:val="006C780F"/>
    <w:rsid w:val="006D3D74"/>
    <w:rsid w:val="00704BB6"/>
    <w:rsid w:val="00721597"/>
    <w:rsid w:val="00734240"/>
    <w:rsid w:val="00773D80"/>
    <w:rsid w:val="007A0D2A"/>
    <w:rsid w:val="007B5E0C"/>
    <w:rsid w:val="007B6C5E"/>
    <w:rsid w:val="007B71FE"/>
    <w:rsid w:val="007B7B4E"/>
    <w:rsid w:val="008179C4"/>
    <w:rsid w:val="0083569A"/>
    <w:rsid w:val="00871EBE"/>
    <w:rsid w:val="008822C4"/>
    <w:rsid w:val="00885276"/>
    <w:rsid w:val="00895251"/>
    <w:rsid w:val="008A3BDC"/>
    <w:rsid w:val="0090706C"/>
    <w:rsid w:val="009104B2"/>
    <w:rsid w:val="009210CB"/>
    <w:rsid w:val="0093074D"/>
    <w:rsid w:val="009329BA"/>
    <w:rsid w:val="00956D9B"/>
    <w:rsid w:val="009607FD"/>
    <w:rsid w:val="00965B9E"/>
    <w:rsid w:val="00983782"/>
    <w:rsid w:val="009E0EC7"/>
    <w:rsid w:val="009F436C"/>
    <w:rsid w:val="009F6D79"/>
    <w:rsid w:val="00A2372F"/>
    <w:rsid w:val="00A335EE"/>
    <w:rsid w:val="00A3471D"/>
    <w:rsid w:val="00A55FC1"/>
    <w:rsid w:val="00A66FB1"/>
    <w:rsid w:val="00A73C5F"/>
    <w:rsid w:val="00A81370"/>
    <w:rsid w:val="00A9204E"/>
    <w:rsid w:val="00A92B08"/>
    <w:rsid w:val="00A937F8"/>
    <w:rsid w:val="00AA0396"/>
    <w:rsid w:val="00AA69DB"/>
    <w:rsid w:val="00AD3C17"/>
    <w:rsid w:val="00AE392B"/>
    <w:rsid w:val="00AE3B58"/>
    <w:rsid w:val="00AF1601"/>
    <w:rsid w:val="00AF5C10"/>
    <w:rsid w:val="00B1524C"/>
    <w:rsid w:val="00B24587"/>
    <w:rsid w:val="00B4082F"/>
    <w:rsid w:val="00B42F0D"/>
    <w:rsid w:val="00B50022"/>
    <w:rsid w:val="00B61525"/>
    <w:rsid w:val="00B9119F"/>
    <w:rsid w:val="00BC6A01"/>
    <w:rsid w:val="00BC7FC8"/>
    <w:rsid w:val="00BE03C3"/>
    <w:rsid w:val="00BE74DA"/>
    <w:rsid w:val="00BF56D4"/>
    <w:rsid w:val="00C05F38"/>
    <w:rsid w:val="00C33DCE"/>
    <w:rsid w:val="00C507A5"/>
    <w:rsid w:val="00CA4A81"/>
    <w:rsid w:val="00D37BA5"/>
    <w:rsid w:val="00D605E1"/>
    <w:rsid w:val="00D955D4"/>
    <w:rsid w:val="00DA1791"/>
    <w:rsid w:val="00DC111E"/>
    <w:rsid w:val="00E10530"/>
    <w:rsid w:val="00E115DB"/>
    <w:rsid w:val="00E3259A"/>
    <w:rsid w:val="00E32653"/>
    <w:rsid w:val="00E42291"/>
    <w:rsid w:val="00E46058"/>
    <w:rsid w:val="00E46DDA"/>
    <w:rsid w:val="00E70276"/>
    <w:rsid w:val="00E952C6"/>
    <w:rsid w:val="00EB11C3"/>
    <w:rsid w:val="00EF4DED"/>
    <w:rsid w:val="00F36797"/>
    <w:rsid w:val="00F42605"/>
    <w:rsid w:val="00F869F7"/>
    <w:rsid w:val="00F8791F"/>
    <w:rsid w:val="00F9258F"/>
    <w:rsid w:val="00FB5D1A"/>
    <w:rsid w:val="00FC6244"/>
    <w:rsid w:val="00FE0528"/>
    <w:rsid w:val="00FE5A56"/>
    <w:rsid w:val="00FF5E9D"/>
    <w:rsid w:val="1FA8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174D"/>
  <w15:chartTrackingRefBased/>
  <w15:docId w15:val="{ED78C0F3-6BBA-4A0F-86BC-576AACFC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455A5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869F7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9837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5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991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83281B-F616-4506-AA59-DEB266AE2F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Ritter</dc:creator>
  <cp:keywords/>
  <dc:description/>
  <cp:lastModifiedBy>Ritter, Christopher</cp:lastModifiedBy>
  <cp:revision>16</cp:revision>
  <cp:lastPrinted>2018-08-09T02:30:00Z</cp:lastPrinted>
  <dcterms:created xsi:type="dcterms:W3CDTF">2021-09-17T13:52:00Z</dcterms:created>
  <dcterms:modified xsi:type="dcterms:W3CDTF">2021-09-28T18:16:00Z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